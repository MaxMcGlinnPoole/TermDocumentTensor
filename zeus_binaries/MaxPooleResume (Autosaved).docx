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E17BC" w14:textId="3D152375" w:rsidR="00A9352B" w:rsidRPr="009B7DB2" w:rsidRDefault="009B7DB2" w:rsidP="009B7DB2">
      <w:pPr>
        <w:ind w:left="90" w:right="2618"/>
        <w:rPr>
          <w:b/>
          <w:sz w:val="28"/>
          <w:szCs w:val="28"/>
        </w:rPr>
      </w:pPr>
      <w:bookmarkStart w:id="0" w:name="_GoBack"/>
      <w:bookmarkEnd w:id="0"/>
      <w:r w:rsidRPr="009B7DB2">
        <w:rPr>
          <w:b/>
          <w:sz w:val="28"/>
          <w:szCs w:val="28"/>
        </w:rPr>
        <w:t>MAX POOLE</w:t>
      </w:r>
    </w:p>
    <w:p w14:paraId="31A1779E" w14:textId="320DB965" w:rsidR="00BB1546" w:rsidRPr="00EC7789" w:rsidRDefault="00A9352B" w:rsidP="009B7DB2">
      <w:pPr>
        <w:ind w:left="90" w:right="2618"/>
        <w:rPr>
          <w:b/>
          <w:sz w:val="22"/>
          <w:szCs w:val="22"/>
        </w:rPr>
      </w:pPr>
      <w:r w:rsidRPr="00EC7789">
        <w:rPr>
          <w:b/>
          <w:spacing w:val="-1"/>
          <w:sz w:val="22"/>
          <w:szCs w:val="22"/>
        </w:rPr>
        <w:t>7902 Carroll Ave</w:t>
      </w:r>
      <w:r w:rsidR="00DD73CD" w:rsidRPr="00EC7789">
        <w:rPr>
          <w:b/>
          <w:sz w:val="22"/>
          <w:szCs w:val="22"/>
        </w:rPr>
        <w:t>,</w:t>
      </w:r>
      <w:r w:rsidR="00DD73CD" w:rsidRPr="00EC7789">
        <w:rPr>
          <w:b/>
          <w:spacing w:val="-2"/>
          <w:sz w:val="22"/>
          <w:szCs w:val="22"/>
        </w:rPr>
        <w:t xml:space="preserve"> </w:t>
      </w:r>
      <w:r w:rsidRPr="00EC7789">
        <w:rPr>
          <w:b/>
          <w:spacing w:val="1"/>
          <w:sz w:val="22"/>
          <w:szCs w:val="22"/>
        </w:rPr>
        <w:t>Takoma Park</w:t>
      </w:r>
      <w:r w:rsidR="00DD73CD" w:rsidRPr="00EC7789">
        <w:rPr>
          <w:b/>
          <w:sz w:val="22"/>
          <w:szCs w:val="22"/>
        </w:rPr>
        <w:t>,</w:t>
      </w:r>
      <w:r w:rsidR="00DD73CD" w:rsidRPr="00EC7789">
        <w:rPr>
          <w:b/>
          <w:spacing w:val="-2"/>
          <w:sz w:val="22"/>
          <w:szCs w:val="22"/>
        </w:rPr>
        <w:t xml:space="preserve"> </w:t>
      </w:r>
      <w:r w:rsidR="00DD73CD" w:rsidRPr="00EC7789">
        <w:rPr>
          <w:b/>
          <w:sz w:val="22"/>
          <w:szCs w:val="22"/>
        </w:rPr>
        <w:t>MD,</w:t>
      </w:r>
      <w:r w:rsidR="00DD73CD" w:rsidRPr="00EC7789">
        <w:rPr>
          <w:b/>
          <w:spacing w:val="-3"/>
          <w:sz w:val="22"/>
          <w:szCs w:val="22"/>
        </w:rPr>
        <w:t xml:space="preserve"> </w:t>
      </w:r>
      <w:r w:rsidRPr="00EC7789">
        <w:rPr>
          <w:b/>
          <w:sz w:val="22"/>
          <w:szCs w:val="22"/>
        </w:rPr>
        <w:t>20912</w:t>
      </w:r>
      <w:r w:rsidR="00DD73CD" w:rsidRPr="00EC7789">
        <w:rPr>
          <w:b/>
          <w:sz w:val="22"/>
          <w:szCs w:val="22"/>
        </w:rPr>
        <w:t xml:space="preserve"> |</w:t>
      </w:r>
      <w:r w:rsidR="00DD73CD" w:rsidRPr="00EC7789">
        <w:rPr>
          <w:b/>
          <w:spacing w:val="-3"/>
          <w:sz w:val="22"/>
          <w:szCs w:val="22"/>
        </w:rPr>
        <w:t xml:space="preserve"> </w:t>
      </w:r>
      <w:r w:rsidRPr="00EC7789">
        <w:rPr>
          <w:b/>
          <w:spacing w:val="2"/>
          <w:sz w:val="22"/>
          <w:szCs w:val="22"/>
        </w:rPr>
        <w:t>240-393-574</w:t>
      </w:r>
      <w:r w:rsidR="001A4C2E" w:rsidRPr="00EC7789">
        <w:rPr>
          <w:b/>
          <w:spacing w:val="2"/>
          <w:sz w:val="22"/>
          <w:szCs w:val="22"/>
        </w:rPr>
        <w:t xml:space="preserve">5 </w:t>
      </w:r>
      <w:hyperlink r:id="rId6">
        <w:r w:rsidRPr="00EC7789">
          <w:rPr>
            <w:b/>
            <w:sz w:val="22"/>
            <w:szCs w:val="22"/>
          </w:rPr>
          <w:t>maxpool1@umbc.edu</w:t>
        </w:r>
      </w:hyperlink>
    </w:p>
    <w:p w14:paraId="558613F8" w14:textId="7EE6DF6C" w:rsidR="00BB1546" w:rsidRPr="00EC7789" w:rsidRDefault="00BB1546" w:rsidP="00F92845">
      <w:pPr>
        <w:rPr>
          <w:sz w:val="22"/>
          <w:szCs w:val="22"/>
        </w:rPr>
      </w:pPr>
    </w:p>
    <w:p w14:paraId="13B8FE6B" w14:textId="7A1629E4" w:rsidR="00BB1546" w:rsidRPr="00EC7789" w:rsidRDefault="00DD73CD" w:rsidP="00F92845">
      <w:pPr>
        <w:ind w:left="100"/>
        <w:rPr>
          <w:sz w:val="22"/>
          <w:szCs w:val="22"/>
          <w:u w:val="single"/>
        </w:rPr>
      </w:pPr>
      <w:r w:rsidRPr="00EC7789">
        <w:rPr>
          <w:b/>
          <w:spacing w:val="-1"/>
          <w:sz w:val="22"/>
          <w:szCs w:val="22"/>
          <w:u w:val="single"/>
        </w:rPr>
        <w:t>EDUCAT</w:t>
      </w:r>
      <w:r w:rsidRPr="00EC7789">
        <w:rPr>
          <w:b/>
          <w:sz w:val="22"/>
          <w:szCs w:val="22"/>
          <w:u w:val="single"/>
        </w:rPr>
        <w:t>I</w:t>
      </w:r>
      <w:r w:rsidRPr="00EC7789">
        <w:rPr>
          <w:b/>
          <w:spacing w:val="1"/>
          <w:sz w:val="22"/>
          <w:szCs w:val="22"/>
          <w:u w:val="single"/>
        </w:rPr>
        <w:t>O</w:t>
      </w:r>
      <w:r w:rsidRPr="00EC7789">
        <w:rPr>
          <w:b/>
          <w:sz w:val="22"/>
          <w:szCs w:val="22"/>
          <w:u w:val="single"/>
        </w:rPr>
        <w:t>N</w:t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  <w:r w:rsidR="00FF138F" w:rsidRPr="00EC7789">
        <w:rPr>
          <w:b/>
          <w:sz w:val="22"/>
          <w:szCs w:val="22"/>
          <w:u w:val="single"/>
        </w:rPr>
        <w:tab/>
      </w:r>
    </w:p>
    <w:p w14:paraId="71B29DC0" w14:textId="77777777" w:rsidR="00EC7789" w:rsidRPr="00EC7789" w:rsidRDefault="00DD73CD" w:rsidP="00F92845">
      <w:pPr>
        <w:spacing w:before="42"/>
        <w:ind w:left="100"/>
        <w:rPr>
          <w:b/>
          <w:sz w:val="22"/>
          <w:szCs w:val="22"/>
          <w:u w:color="000000"/>
        </w:rPr>
      </w:pPr>
      <w:r w:rsidRPr="00EC7789">
        <w:rPr>
          <w:b/>
          <w:spacing w:val="-1"/>
          <w:sz w:val="22"/>
          <w:szCs w:val="22"/>
          <w:u w:color="000000"/>
        </w:rPr>
        <w:t>U</w:t>
      </w:r>
      <w:r w:rsidRPr="00EC7789">
        <w:rPr>
          <w:b/>
          <w:sz w:val="22"/>
          <w:szCs w:val="22"/>
          <w:u w:color="000000"/>
        </w:rPr>
        <w:t>n</w:t>
      </w:r>
      <w:r w:rsidRPr="00EC7789">
        <w:rPr>
          <w:b/>
          <w:spacing w:val="1"/>
          <w:sz w:val="22"/>
          <w:szCs w:val="22"/>
          <w:u w:color="000000"/>
        </w:rPr>
        <w:t>i</w:t>
      </w:r>
      <w:r w:rsidRPr="00EC7789">
        <w:rPr>
          <w:b/>
          <w:spacing w:val="-2"/>
          <w:sz w:val="22"/>
          <w:szCs w:val="22"/>
          <w:u w:color="000000"/>
        </w:rPr>
        <w:t>v</w:t>
      </w:r>
      <w:r w:rsidRPr="00EC7789">
        <w:rPr>
          <w:b/>
          <w:sz w:val="22"/>
          <w:szCs w:val="22"/>
          <w:u w:color="000000"/>
        </w:rPr>
        <w:t>e</w:t>
      </w:r>
      <w:r w:rsidRPr="00EC7789">
        <w:rPr>
          <w:b/>
          <w:spacing w:val="1"/>
          <w:sz w:val="22"/>
          <w:szCs w:val="22"/>
          <w:u w:color="000000"/>
        </w:rPr>
        <w:t>r</w:t>
      </w:r>
      <w:r w:rsidRPr="00EC7789">
        <w:rPr>
          <w:b/>
          <w:sz w:val="22"/>
          <w:szCs w:val="22"/>
          <w:u w:color="000000"/>
        </w:rPr>
        <w:t>s</w:t>
      </w:r>
      <w:r w:rsidRPr="00EC7789">
        <w:rPr>
          <w:b/>
          <w:spacing w:val="-1"/>
          <w:sz w:val="22"/>
          <w:szCs w:val="22"/>
          <w:u w:color="000000"/>
        </w:rPr>
        <w:t>i</w:t>
      </w:r>
      <w:r w:rsidRPr="00EC7789">
        <w:rPr>
          <w:b/>
          <w:spacing w:val="1"/>
          <w:sz w:val="22"/>
          <w:szCs w:val="22"/>
          <w:u w:color="000000"/>
        </w:rPr>
        <w:t>t</w:t>
      </w:r>
      <w:r w:rsidRPr="00EC7789">
        <w:rPr>
          <w:b/>
          <w:sz w:val="22"/>
          <w:szCs w:val="22"/>
          <w:u w:color="000000"/>
        </w:rPr>
        <w:t>y</w:t>
      </w:r>
      <w:r w:rsidRPr="00EC7789">
        <w:rPr>
          <w:b/>
          <w:spacing w:val="-2"/>
          <w:sz w:val="22"/>
          <w:szCs w:val="22"/>
          <w:u w:color="000000"/>
        </w:rPr>
        <w:t xml:space="preserve"> </w:t>
      </w:r>
      <w:r w:rsidRPr="00EC7789">
        <w:rPr>
          <w:b/>
          <w:sz w:val="22"/>
          <w:szCs w:val="22"/>
          <w:u w:color="000000"/>
        </w:rPr>
        <w:t>of</w:t>
      </w:r>
      <w:r w:rsidRPr="00EC7789">
        <w:rPr>
          <w:b/>
          <w:spacing w:val="2"/>
          <w:sz w:val="22"/>
          <w:szCs w:val="22"/>
          <w:u w:color="000000"/>
        </w:rPr>
        <w:t xml:space="preserve"> </w:t>
      </w:r>
      <w:r w:rsidRPr="00EC7789">
        <w:rPr>
          <w:b/>
          <w:spacing w:val="-2"/>
          <w:sz w:val="22"/>
          <w:szCs w:val="22"/>
          <w:u w:color="000000"/>
        </w:rPr>
        <w:t>M</w:t>
      </w:r>
      <w:r w:rsidRPr="00EC7789">
        <w:rPr>
          <w:b/>
          <w:sz w:val="22"/>
          <w:szCs w:val="22"/>
          <w:u w:color="000000"/>
        </w:rPr>
        <w:t>a</w:t>
      </w:r>
      <w:r w:rsidRPr="00EC7789">
        <w:rPr>
          <w:b/>
          <w:spacing w:val="1"/>
          <w:sz w:val="22"/>
          <w:szCs w:val="22"/>
          <w:u w:color="000000"/>
        </w:rPr>
        <w:t>r</w:t>
      </w:r>
      <w:r w:rsidRPr="00EC7789">
        <w:rPr>
          <w:b/>
          <w:spacing w:val="-2"/>
          <w:sz w:val="22"/>
          <w:szCs w:val="22"/>
          <w:u w:color="000000"/>
        </w:rPr>
        <w:t>y</w:t>
      </w:r>
      <w:r w:rsidRPr="00EC7789">
        <w:rPr>
          <w:b/>
          <w:spacing w:val="1"/>
          <w:sz w:val="22"/>
          <w:szCs w:val="22"/>
          <w:u w:color="000000"/>
        </w:rPr>
        <w:t>l</w:t>
      </w:r>
      <w:r w:rsidRPr="00EC7789">
        <w:rPr>
          <w:b/>
          <w:sz w:val="22"/>
          <w:szCs w:val="22"/>
          <w:u w:color="000000"/>
        </w:rPr>
        <w:t>an</w:t>
      </w:r>
      <w:r w:rsidRPr="00EC7789">
        <w:rPr>
          <w:b/>
          <w:spacing w:val="1"/>
          <w:sz w:val="22"/>
          <w:szCs w:val="22"/>
          <w:u w:color="000000"/>
        </w:rPr>
        <w:t>d</w:t>
      </w:r>
      <w:r w:rsidRPr="00EC7789">
        <w:rPr>
          <w:b/>
          <w:sz w:val="22"/>
          <w:szCs w:val="22"/>
          <w:u w:color="000000"/>
        </w:rPr>
        <w:t>,</w:t>
      </w:r>
      <w:r w:rsidRPr="00EC7789">
        <w:rPr>
          <w:b/>
          <w:spacing w:val="-2"/>
          <w:sz w:val="22"/>
          <w:szCs w:val="22"/>
          <w:u w:color="000000"/>
        </w:rPr>
        <w:t xml:space="preserve"> </w:t>
      </w:r>
      <w:r w:rsidRPr="00EC7789">
        <w:rPr>
          <w:b/>
          <w:spacing w:val="-1"/>
          <w:sz w:val="22"/>
          <w:szCs w:val="22"/>
          <w:u w:color="000000"/>
        </w:rPr>
        <w:t>B</w:t>
      </w:r>
      <w:r w:rsidRPr="00EC7789">
        <w:rPr>
          <w:b/>
          <w:spacing w:val="-2"/>
          <w:sz w:val="22"/>
          <w:szCs w:val="22"/>
          <w:u w:color="000000"/>
        </w:rPr>
        <w:t>a</w:t>
      </w:r>
      <w:r w:rsidRPr="00EC7789">
        <w:rPr>
          <w:b/>
          <w:spacing w:val="1"/>
          <w:sz w:val="22"/>
          <w:szCs w:val="22"/>
          <w:u w:color="000000"/>
        </w:rPr>
        <w:t>l</w:t>
      </w:r>
      <w:r w:rsidRPr="00EC7789">
        <w:rPr>
          <w:b/>
          <w:spacing w:val="-1"/>
          <w:sz w:val="22"/>
          <w:szCs w:val="22"/>
          <w:u w:color="000000"/>
        </w:rPr>
        <w:t>t</w:t>
      </w:r>
      <w:r w:rsidRPr="00EC7789">
        <w:rPr>
          <w:b/>
          <w:spacing w:val="1"/>
          <w:sz w:val="22"/>
          <w:szCs w:val="22"/>
          <w:u w:color="000000"/>
        </w:rPr>
        <w:t>i</w:t>
      </w:r>
      <w:r w:rsidRPr="00EC7789">
        <w:rPr>
          <w:b/>
          <w:spacing w:val="-4"/>
          <w:sz w:val="22"/>
          <w:szCs w:val="22"/>
          <w:u w:color="000000"/>
        </w:rPr>
        <w:t>m</w:t>
      </w:r>
      <w:r w:rsidRPr="00EC7789">
        <w:rPr>
          <w:b/>
          <w:sz w:val="22"/>
          <w:szCs w:val="22"/>
          <w:u w:color="000000"/>
        </w:rPr>
        <w:t>o</w:t>
      </w:r>
      <w:r w:rsidRPr="00EC7789">
        <w:rPr>
          <w:b/>
          <w:spacing w:val="1"/>
          <w:sz w:val="22"/>
          <w:szCs w:val="22"/>
          <w:u w:color="000000"/>
        </w:rPr>
        <w:t>r</w:t>
      </w:r>
      <w:r w:rsidRPr="00EC7789">
        <w:rPr>
          <w:b/>
          <w:sz w:val="22"/>
          <w:szCs w:val="22"/>
          <w:u w:color="000000"/>
        </w:rPr>
        <w:t>e</w:t>
      </w:r>
      <w:r w:rsidRPr="00EC7789">
        <w:rPr>
          <w:b/>
          <w:spacing w:val="1"/>
          <w:sz w:val="22"/>
          <w:szCs w:val="22"/>
          <w:u w:color="000000"/>
        </w:rPr>
        <w:t xml:space="preserve"> </w:t>
      </w:r>
      <w:r w:rsidRPr="00EC7789">
        <w:rPr>
          <w:b/>
          <w:spacing w:val="-1"/>
          <w:sz w:val="22"/>
          <w:szCs w:val="22"/>
          <w:u w:color="000000"/>
        </w:rPr>
        <w:t>C</w:t>
      </w:r>
      <w:r w:rsidRPr="00EC7789">
        <w:rPr>
          <w:b/>
          <w:sz w:val="22"/>
          <w:szCs w:val="22"/>
          <w:u w:color="000000"/>
        </w:rPr>
        <w:t>oun</w:t>
      </w:r>
      <w:r w:rsidRPr="00EC7789">
        <w:rPr>
          <w:b/>
          <w:spacing w:val="1"/>
          <w:sz w:val="22"/>
          <w:szCs w:val="22"/>
          <w:u w:color="000000"/>
        </w:rPr>
        <w:t>t</w:t>
      </w:r>
      <w:r w:rsidRPr="00EC7789">
        <w:rPr>
          <w:b/>
          <w:spacing w:val="-2"/>
          <w:sz w:val="22"/>
          <w:szCs w:val="22"/>
          <w:u w:color="000000"/>
        </w:rPr>
        <w:t>y</w:t>
      </w:r>
      <w:r w:rsidR="00E97A6F" w:rsidRPr="00EC7789">
        <w:rPr>
          <w:b/>
          <w:sz w:val="22"/>
          <w:szCs w:val="22"/>
          <w:u w:color="000000"/>
        </w:rPr>
        <w:t xml:space="preserve"> (UMBC)</w:t>
      </w:r>
      <w:r w:rsidR="00E97A6F" w:rsidRPr="00EC7789">
        <w:rPr>
          <w:b/>
          <w:sz w:val="22"/>
          <w:szCs w:val="22"/>
          <w:u w:color="000000"/>
        </w:rPr>
        <w:tab/>
      </w:r>
      <w:r w:rsidR="00E97A6F" w:rsidRPr="00EC7789">
        <w:rPr>
          <w:b/>
          <w:sz w:val="22"/>
          <w:szCs w:val="22"/>
          <w:u w:color="000000"/>
        </w:rPr>
        <w:tab/>
      </w:r>
      <w:r w:rsidR="00E97A6F" w:rsidRPr="00EC7789">
        <w:rPr>
          <w:b/>
          <w:sz w:val="22"/>
          <w:szCs w:val="22"/>
          <w:u w:color="000000"/>
        </w:rPr>
        <w:tab/>
      </w:r>
      <w:r w:rsidR="00E97A6F" w:rsidRPr="00EC7789">
        <w:rPr>
          <w:b/>
          <w:sz w:val="22"/>
          <w:szCs w:val="22"/>
          <w:u w:color="000000"/>
        </w:rPr>
        <w:tab/>
      </w:r>
      <w:r w:rsidR="00E97A6F" w:rsidRPr="00EC7789">
        <w:rPr>
          <w:b/>
          <w:sz w:val="22"/>
          <w:szCs w:val="22"/>
          <w:u w:color="000000"/>
        </w:rPr>
        <w:tab/>
      </w:r>
      <w:r w:rsidR="00E97A6F" w:rsidRPr="00EC7789">
        <w:rPr>
          <w:b/>
          <w:sz w:val="22"/>
          <w:szCs w:val="22"/>
          <w:u w:color="000000"/>
        </w:rPr>
        <w:tab/>
      </w:r>
      <w:r w:rsidRPr="00EC7789">
        <w:rPr>
          <w:b/>
          <w:spacing w:val="-1"/>
          <w:sz w:val="22"/>
          <w:szCs w:val="22"/>
          <w:u w:color="000000"/>
        </w:rPr>
        <w:t>B</w:t>
      </w:r>
      <w:r w:rsidRPr="00EC7789">
        <w:rPr>
          <w:b/>
          <w:sz w:val="22"/>
          <w:szCs w:val="22"/>
          <w:u w:color="000000"/>
        </w:rPr>
        <w:t>a</w:t>
      </w:r>
      <w:r w:rsidRPr="00EC7789">
        <w:rPr>
          <w:b/>
          <w:spacing w:val="-1"/>
          <w:sz w:val="22"/>
          <w:szCs w:val="22"/>
          <w:u w:color="000000"/>
        </w:rPr>
        <w:t>l</w:t>
      </w:r>
      <w:r w:rsidRPr="00EC7789">
        <w:rPr>
          <w:b/>
          <w:spacing w:val="1"/>
          <w:sz w:val="22"/>
          <w:szCs w:val="22"/>
          <w:u w:color="000000"/>
        </w:rPr>
        <w:t>ti</w:t>
      </w:r>
      <w:r w:rsidRPr="00EC7789">
        <w:rPr>
          <w:b/>
          <w:spacing w:val="-4"/>
          <w:sz w:val="22"/>
          <w:szCs w:val="22"/>
          <w:u w:color="000000"/>
        </w:rPr>
        <w:t>m</w:t>
      </w:r>
      <w:r w:rsidRPr="00EC7789">
        <w:rPr>
          <w:b/>
          <w:sz w:val="22"/>
          <w:szCs w:val="22"/>
          <w:u w:color="000000"/>
        </w:rPr>
        <w:t>o</w:t>
      </w:r>
      <w:r w:rsidRPr="00EC7789">
        <w:rPr>
          <w:b/>
          <w:spacing w:val="1"/>
          <w:sz w:val="22"/>
          <w:szCs w:val="22"/>
          <w:u w:color="000000"/>
        </w:rPr>
        <w:t>r</w:t>
      </w:r>
      <w:r w:rsidRPr="00EC7789">
        <w:rPr>
          <w:b/>
          <w:sz w:val="22"/>
          <w:szCs w:val="22"/>
          <w:u w:color="000000"/>
        </w:rPr>
        <w:t>e,</w:t>
      </w:r>
      <w:r w:rsidRPr="00EC7789">
        <w:rPr>
          <w:b/>
          <w:spacing w:val="-2"/>
          <w:sz w:val="22"/>
          <w:szCs w:val="22"/>
          <w:u w:color="000000"/>
        </w:rPr>
        <w:t xml:space="preserve"> </w:t>
      </w:r>
      <w:r w:rsidRPr="00EC7789">
        <w:rPr>
          <w:b/>
          <w:sz w:val="22"/>
          <w:szCs w:val="22"/>
          <w:u w:color="000000"/>
        </w:rPr>
        <w:t>MD</w:t>
      </w:r>
      <w:r w:rsidR="001A5DAD" w:rsidRPr="00EC7789">
        <w:rPr>
          <w:b/>
          <w:sz w:val="22"/>
          <w:szCs w:val="22"/>
          <w:u w:color="000000"/>
        </w:rPr>
        <w:t xml:space="preserve"> </w:t>
      </w:r>
    </w:p>
    <w:p w14:paraId="198D00C3" w14:textId="72064EC9" w:rsidR="00BB1546" w:rsidRPr="009B7DB2" w:rsidRDefault="00E97A6F" w:rsidP="009B7DB2">
      <w:pPr>
        <w:spacing w:before="42"/>
        <w:ind w:left="100"/>
        <w:rPr>
          <w:b/>
          <w:sz w:val="22"/>
          <w:szCs w:val="22"/>
          <w:u w:color="000000"/>
        </w:rPr>
      </w:pPr>
      <w:r w:rsidRPr="00EC7789">
        <w:rPr>
          <w:spacing w:val="-1"/>
          <w:sz w:val="22"/>
          <w:szCs w:val="22"/>
        </w:rPr>
        <w:t>BS in Computer Science; BS in Mathematics</w:t>
      </w:r>
      <w:r w:rsidR="001A352C">
        <w:rPr>
          <w:spacing w:val="-1"/>
          <w:sz w:val="22"/>
          <w:szCs w:val="22"/>
        </w:rPr>
        <w:t>; BA in Economics GPA: 3</w:t>
      </w:r>
      <w:r w:rsidR="009B7DB2">
        <w:rPr>
          <w:spacing w:val="-1"/>
          <w:sz w:val="22"/>
          <w:szCs w:val="22"/>
        </w:rPr>
        <w:t>.</w:t>
      </w:r>
      <w:r w:rsidR="001A352C">
        <w:rPr>
          <w:spacing w:val="-1"/>
          <w:sz w:val="22"/>
          <w:szCs w:val="22"/>
        </w:rPr>
        <w:t>96</w:t>
      </w:r>
      <w:r w:rsidR="001A5DAD" w:rsidRPr="00EC7789">
        <w:rPr>
          <w:b/>
          <w:sz w:val="22"/>
          <w:szCs w:val="22"/>
          <w:u w:color="000000"/>
        </w:rPr>
        <w:tab/>
      </w:r>
      <w:r w:rsidR="001A5DAD" w:rsidRPr="00EC7789">
        <w:rPr>
          <w:b/>
          <w:sz w:val="22"/>
          <w:szCs w:val="22"/>
          <w:u w:color="000000"/>
        </w:rPr>
        <w:tab/>
      </w:r>
      <w:r w:rsidR="001A352C">
        <w:rPr>
          <w:b/>
          <w:sz w:val="22"/>
          <w:szCs w:val="22"/>
          <w:u w:color="000000"/>
        </w:rPr>
        <w:tab/>
      </w:r>
      <w:r w:rsidRPr="00EC7789">
        <w:rPr>
          <w:sz w:val="22"/>
          <w:szCs w:val="22"/>
          <w:u w:color="000000"/>
        </w:rPr>
        <w:t xml:space="preserve">Expected: </w:t>
      </w:r>
      <w:r w:rsidR="001A5DAD" w:rsidRPr="00EC7789">
        <w:rPr>
          <w:spacing w:val="-1"/>
          <w:sz w:val="22"/>
          <w:szCs w:val="22"/>
        </w:rPr>
        <w:t xml:space="preserve">May </w:t>
      </w:r>
      <w:r w:rsidR="001A5DAD" w:rsidRPr="00EC7789">
        <w:rPr>
          <w:sz w:val="22"/>
          <w:szCs w:val="22"/>
        </w:rPr>
        <w:t>2018</w:t>
      </w:r>
    </w:p>
    <w:p w14:paraId="5B0251BE" w14:textId="03BE4CE9" w:rsidR="001A5DAD" w:rsidRPr="00EC7789" w:rsidRDefault="00F92845" w:rsidP="00F92845">
      <w:pPr>
        <w:ind w:firstLine="100"/>
        <w:rPr>
          <w:color w:val="333333"/>
          <w:sz w:val="22"/>
          <w:szCs w:val="22"/>
          <w:shd w:val="clear" w:color="auto" w:fill="FFFFFF"/>
        </w:rPr>
      </w:pP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</w:p>
    <w:p w14:paraId="67CA1B4A" w14:textId="77777777" w:rsidR="00E97A6F" w:rsidRDefault="00E97A6F" w:rsidP="00F92845">
      <w:pPr>
        <w:ind w:firstLine="100"/>
        <w:rPr>
          <w:color w:val="333333"/>
          <w:sz w:val="22"/>
          <w:szCs w:val="22"/>
          <w:shd w:val="clear" w:color="auto" w:fill="FFFFFF"/>
        </w:rPr>
      </w:pPr>
    </w:p>
    <w:p w14:paraId="65147CCE" w14:textId="7A35F8C8" w:rsidR="002B4758" w:rsidRPr="002B4758" w:rsidRDefault="002B4758" w:rsidP="00F92845">
      <w:pPr>
        <w:ind w:firstLine="100"/>
        <w:rPr>
          <w:b/>
          <w:color w:val="333333"/>
          <w:sz w:val="22"/>
          <w:szCs w:val="22"/>
          <w:u w:val="single"/>
          <w:shd w:val="clear" w:color="auto" w:fill="FFFFFF"/>
        </w:rPr>
      </w:pPr>
      <w:r w:rsidRPr="002B4758">
        <w:rPr>
          <w:b/>
          <w:color w:val="333333"/>
          <w:sz w:val="22"/>
          <w:szCs w:val="22"/>
          <w:u w:val="single"/>
          <w:shd w:val="clear" w:color="auto" w:fill="FFFFFF"/>
        </w:rPr>
        <w:t>SKILLS</w:t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  <w:r>
        <w:rPr>
          <w:b/>
          <w:color w:val="333333"/>
          <w:sz w:val="22"/>
          <w:szCs w:val="22"/>
          <w:u w:val="single"/>
          <w:shd w:val="clear" w:color="auto" w:fill="FFFFFF"/>
        </w:rPr>
        <w:tab/>
      </w:r>
    </w:p>
    <w:p w14:paraId="39810E45" w14:textId="3B1E41DC" w:rsidR="004E4A6A" w:rsidRPr="00EC7789" w:rsidRDefault="00F92845" w:rsidP="0030406D">
      <w:pPr>
        <w:ind w:firstLine="100"/>
        <w:rPr>
          <w:color w:val="333333"/>
          <w:sz w:val="22"/>
          <w:szCs w:val="22"/>
          <w:shd w:val="clear" w:color="auto" w:fill="FFFFFF"/>
        </w:rPr>
      </w:pPr>
      <w:r w:rsidRPr="009B7DB2">
        <w:rPr>
          <w:b/>
          <w:color w:val="333333"/>
          <w:sz w:val="22"/>
          <w:szCs w:val="22"/>
          <w:shd w:val="clear" w:color="auto" w:fill="FFFFFF"/>
        </w:rPr>
        <w:t>Languages</w:t>
      </w:r>
      <w:r w:rsidRPr="00EC7789">
        <w:rPr>
          <w:color w:val="333333"/>
          <w:sz w:val="22"/>
          <w:szCs w:val="22"/>
          <w:shd w:val="clear" w:color="auto" w:fill="FFFFFF"/>
        </w:rPr>
        <w:t>: C++,</w:t>
      </w:r>
      <w:r w:rsidR="00AC2CA1">
        <w:rPr>
          <w:color w:val="333333"/>
          <w:sz w:val="22"/>
          <w:szCs w:val="22"/>
          <w:shd w:val="clear" w:color="auto" w:fill="FFFFFF"/>
        </w:rPr>
        <w:t xml:space="preserve"> C (MPI experience)</w:t>
      </w:r>
      <w:r w:rsidRPr="00EC7789">
        <w:rPr>
          <w:color w:val="333333"/>
          <w:sz w:val="22"/>
          <w:szCs w:val="22"/>
          <w:shd w:val="clear" w:color="auto" w:fill="FFFFFF"/>
        </w:rPr>
        <w:t xml:space="preserve"> Java, </w:t>
      </w:r>
      <w:r w:rsidR="00972019">
        <w:rPr>
          <w:color w:val="333333"/>
          <w:sz w:val="22"/>
          <w:szCs w:val="22"/>
          <w:shd w:val="clear" w:color="auto" w:fill="FFFFFF"/>
        </w:rPr>
        <w:t xml:space="preserve">PHP, </w:t>
      </w:r>
      <w:r w:rsidRPr="00EC7789">
        <w:rPr>
          <w:color w:val="333333"/>
          <w:sz w:val="22"/>
          <w:szCs w:val="22"/>
          <w:shd w:val="clear" w:color="auto" w:fill="FFFFFF"/>
        </w:rPr>
        <w:t>JavaScript</w:t>
      </w:r>
      <w:r w:rsidR="0066700E">
        <w:rPr>
          <w:color w:val="333333"/>
          <w:sz w:val="22"/>
          <w:szCs w:val="22"/>
          <w:shd w:val="clear" w:color="auto" w:fill="FFFFFF"/>
        </w:rPr>
        <w:t xml:space="preserve"> (Node.js experience)</w:t>
      </w:r>
      <w:r w:rsidRPr="00EC7789">
        <w:rPr>
          <w:color w:val="333333"/>
          <w:sz w:val="22"/>
          <w:szCs w:val="22"/>
          <w:shd w:val="clear" w:color="auto" w:fill="FFFFFF"/>
        </w:rPr>
        <w:t>, Python</w:t>
      </w:r>
      <w:r w:rsidR="0066700E">
        <w:rPr>
          <w:color w:val="333333"/>
          <w:sz w:val="22"/>
          <w:szCs w:val="22"/>
          <w:shd w:val="clear" w:color="auto" w:fill="FFFFFF"/>
        </w:rPr>
        <w:t xml:space="preserve"> (Django experience)</w:t>
      </w:r>
      <w:r w:rsidR="009A7681" w:rsidRPr="00EC7789">
        <w:rPr>
          <w:color w:val="333333"/>
          <w:sz w:val="22"/>
          <w:szCs w:val="22"/>
          <w:shd w:val="clear" w:color="auto" w:fill="FFFFFF"/>
        </w:rPr>
        <w:t>, Haskell</w:t>
      </w:r>
    </w:p>
    <w:p w14:paraId="70BC0866" w14:textId="77777777" w:rsidR="00E97A6F" w:rsidRDefault="00E97A6F" w:rsidP="00F92845">
      <w:pPr>
        <w:rPr>
          <w:sz w:val="22"/>
          <w:szCs w:val="22"/>
        </w:rPr>
      </w:pPr>
    </w:p>
    <w:p w14:paraId="5553DD5A" w14:textId="77777777" w:rsidR="0066700E" w:rsidRPr="00EC7789" w:rsidRDefault="0066700E" w:rsidP="00F92845">
      <w:pPr>
        <w:rPr>
          <w:sz w:val="22"/>
          <w:szCs w:val="22"/>
        </w:rPr>
      </w:pPr>
    </w:p>
    <w:p w14:paraId="0306D406" w14:textId="4AE754CF" w:rsidR="00A9352B" w:rsidRPr="00EC7789" w:rsidRDefault="00F92845" w:rsidP="00F92845">
      <w:pPr>
        <w:ind w:left="100"/>
        <w:rPr>
          <w:b/>
          <w:sz w:val="22"/>
          <w:szCs w:val="22"/>
          <w:u w:val="single"/>
        </w:rPr>
      </w:pPr>
      <w:r w:rsidRPr="00EC7789">
        <w:rPr>
          <w:b/>
          <w:spacing w:val="2"/>
          <w:sz w:val="22"/>
          <w:szCs w:val="22"/>
          <w:u w:val="single"/>
        </w:rPr>
        <w:t>TECHNICAL EXPERIENCE</w:t>
      </w:r>
      <w:r w:rsidRPr="00EC7789">
        <w:rPr>
          <w:b/>
          <w:sz w:val="22"/>
          <w:szCs w:val="22"/>
          <w:u w:val="single"/>
        </w:rPr>
        <w:tab/>
      </w:r>
      <w:r w:rsidRPr="00EC7789">
        <w:rPr>
          <w:b/>
          <w:sz w:val="22"/>
          <w:szCs w:val="22"/>
          <w:u w:val="single"/>
        </w:rPr>
        <w:tab/>
      </w:r>
      <w:r w:rsidRPr="00EC7789">
        <w:rPr>
          <w:b/>
          <w:sz w:val="22"/>
          <w:szCs w:val="22"/>
          <w:u w:val="single"/>
        </w:rPr>
        <w:tab/>
      </w:r>
      <w:r w:rsidRPr="00EC7789">
        <w:rPr>
          <w:b/>
          <w:sz w:val="22"/>
          <w:szCs w:val="22"/>
          <w:u w:val="single"/>
        </w:rPr>
        <w:tab/>
      </w:r>
      <w:r w:rsidRPr="00EC7789">
        <w:rPr>
          <w:b/>
          <w:sz w:val="22"/>
          <w:szCs w:val="22"/>
          <w:u w:val="single"/>
        </w:rPr>
        <w:tab/>
      </w:r>
      <w:r w:rsidRPr="00EC7789">
        <w:rPr>
          <w:b/>
          <w:sz w:val="22"/>
          <w:szCs w:val="22"/>
          <w:u w:val="single"/>
        </w:rPr>
        <w:tab/>
      </w:r>
      <w:r w:rsidRPr="00EC7789">
        <w:rPr>
          <w:b/>
          <w:sz w:val="22"/>
          <w:szCs w:val="22"/>
          <w:u w:val="single"/>
        </w:rPr>
        <w:tab/>
      </w:r>
      <w:r w:rsidRPr="00EC7789">
        <w:rPr>
          <w:b/>
          <w:sz w:val="22"/>
          <w:szCs w:val="22"/>
          <w:u w:val="single"/>
        </w:rPr>
        <w:tab/>
      </w:r>
      <w:r w:rsidRPr="00EC7789">
        <w:rPr>
          <w:b/>
          <w:sz w:val="22"/>
          <w:szCs w:val="22"/>
          <w:u w:val="single"/>
        </w:rPr>
        <w:tab/>
      </w:r>
      <w:r w:rsidRPr="00EC7789">
        <w:rPr>
          <w:b/>
          <w:sz w:val="22"/>
          <w:szCs w:val="22"/>
          <w:u w:val="single"/>
        </w:rPr>
        <w:tab/>
      </w:r>
      <w:r w:rsidRPr="00EC7789">
        <w:rPr>
          <w:b/>
          <w:sz w:val="22"/>
          <w:szCs w:val="22"/>
          <w:u w:val="single"/>
        </w:rPr>
        <w:tab/>
      </w:r>
    </w:p>
    <w:p w14:paraId="73BDC0E1" w14:textId="5276116A" w:rsidR="00986204" w:rsidRDefault="0066700E" w:rsidP="00F92845">
      <w:pPr>
        <w:widowControl w:val="0"/>
        <w:ind w:left="100"/>
        <w:rPr>
          <w:rFonts w:eastAsia="Arial"/>
          <w:b/>
          <w:color w:val="000000" w:themeColor="text1"/>
          <w:sz w:val="22"/>
          <w:szCs w:val="22"/>
        </w:rPr>
      </w:pPr>
      <w:r>
        <w:rPr>
          <w:rFonts w:eastAsia="Arial"/>
          <w:b/>
          <w:color w:val="000000" w:themeColor="text1"/>
          <w:sz w:val="22"/>
          <w:szCs w:val="22"/>
        </w:rPr>
        <w:t>Internal Tools Development at eBay</w:t>
      </w:r>
      <w:r w:rsidR="00986204">
        <w:rPr>
          <w:rFonts w:eastAsia="Arial"/>
          <w:b/>
          <w:color w:val="000000" w:themeColor="text1"/>
          <w:sz w:val="22"/>
          <w:szCs w:val="22"/>
        </w:rPr>
        <w:tab/>
      </w:r>
      <w:r w:rsidR="00986204">
        <w:rPr>
          <w:rFonts w:eastAsia="Arial"/>
          <w:b/>
          <w:color w:val="000000" w:themeColor="text1"/>
          <w:sz w:val="22"/>
          <w:szCs w:val="22"/>
        </w:rPr>
        <w:tab/>
      </w:r>
      <w:r w:rsidR="00986204">
        <w:rPr>
          <w:rFonts w:eastAsia="Arial"/>
          <w:b/>
          <w:color w:val="000000" w:themeColor="text1"/>
          <w:sz w:val="22"/>
          <w:szCs w:val="22"/>
        </w:rPr>
        <w:tab/>
      </w:r>
      <w:r w:rsidR="00986204">
        <w:rPr>
          <w:rFonts w:eastAsia="Arial"/>
          <w:b/>
          <w:color w:val="000000" w:themeColor="text1"/>
          <w:sz w:val="22"/>
          <w:szCs w:val="22"/>
        </w:rPr>
        <w:tab/>
      </w:r>
      <w:r w:rsidR="00986204">
        <w:rPr>
          <w:rFonts w:eastAsia="Arial"/>
          <w:b/>
          <w:color w:val="000000" w:themeColor="text1"/>
          <w:sz w:val="22"/>
          <w:szCs w:val="22"/>
        </w:rPr>
        <w:tab/>
      </w:r>
      <w:r w:rsidR="00986204">
        <w:rPr>
          <w:rFonts w:eastAsia="Arial"/>
          <w:b/>
          <w:color w:val="000000" w:themeColor="text1"/>
          <w:sz w:val="22"/>
          <w:szCs w:val="22"/>
        </w:rPr>
        <w:tab/>
      </w:r>
      <w:r w:rsidR="00986204">
        <w:rPr>
          <w:rFonts w:eastAsia="Arial"/>
          <w:b/>
          <w:color w:val="000000" w:themeColor="text1"/>
          <w:sz w:val="22"/>
          <w:szCs w:val="22"/>
        </w:rPr>
        <w:tab/>
      </w:r>
      <w:r w:rsidR="00986204">
        <w:rPr>
          <w:rFonts w:eastAsia="Arial"/>
          <w:b/>
          <w:color w:val="000000" w:themeColor="text1"/>
          <w:sz w:val="22"/>
          <w:szCs w:val="22"/>
        </w:rPr>
        <w:tab/>
      </w:r>
      <w:r>
        <w:rPr>
          <w:rFonts w:eastAsia="Arial"/>
          <w:b/>
          <w:color w:val="000000" w:themeColor="text1"/>
          <w:sz w:val="22"/>
          <w:szCs w:val="22"/>
        </w:rPr>
        <w:t xml:space="preserve">   </w:t>
      </w:r>
      <w:r w:rsidR="00986204">
        <w:rPr>
          <w:rFonts w:eastAsia="Arial"/>
          <w:b/>
          <w:color w:val="000000" w:themeColor="text1"/>
          <w:sz w:val="22"/>
          <w:szCs w:val="22"/>
        </w:rPr>
        <w:t>June 2016 – Present</w:t>
      </w:r>
    </w:p>
    <w:p w14:paraId="519D600A" w14:textId="12C9C245" w:rsidR="00986204" w:rsidRDefault="0066700E" w:rsidP="00F92845">
      <w:pPr>
        <w:widowControl w:val="0"/>
        <w:ind w:left="100"/>
        <w:rPr>
          <w:rFonts w:eastAsia="Arial"/>
          <w:color w:val="000000" w:themeColor="text1"/>
          <w:sz w:val="22"/>
          <w:szCs w:val="22"/>
        </w:rPr>
      </w:pPr>
      <w:r>
        <w:rPr>
          <w:rFonts w:eastAsia="Arial"/>
          <w:color w:val="000000" w:themeColor="text1"/>
          <w:sz w:val="22"/>
          <w:szCs w:val="22"/>
        </w:rPr>
        <w:t>Worked with the Global Platform Support team to design tools and system for internal support.</w:t>
      </w:r>
    </w:p>
    <w:p w14:paraId="5A3DE011" w14:textId="60BF38F9" w:rsidR="0066700E" w:rsidRPr="0066700E" w:rsidRDefault="0066700E" w:rsidP="0066700E">
      <w:pPr>
        <w:pStyle w:val="ListParagraph"/>
        <w:widowControl w:val="0"/>
        <w:numPr>
          <w:ilvl w:val="0"/>
          <w:numId w:val="10"/>
        </w:numPr>
        <w:rPr>
          <w:rFonts w:eastAsia="Arial"/>
          <w:b/>
          <w:color w:val="000000" w:themeColor="text1"/>
          <w:sz w:val="22"/>
          <w:szCs w:val="22"/>
        </w:rPr>
      </w:pPr>
      <w:r>
        <w:rPr>
          <w:rFonts w:eastAsia="Arial"/>
          <w:color w:val="000000" w:themeColor="text1"/>
          <w:sz w:val="22"/>
          <w:szCs w:val="22"/>
        </w:rPr>
        <w:t>Used Django to create a ticketing system for firewall access</w:t>
      </w:r>
    </w:p>
    <w:p w14:paraId="660ECC44" w14:textId="5E5F02AC" w:rsidR="0066700E" w:rsidRPr="0066700E" w:rsidRDefault="0066700E" w:rsidP="0066700E">
      <w:pPr>
        <w:pStyle w:val="ListParagraph"/>
        <w:widowControl w:val="0"/>
        <w:numPr>
          <w:ilvl w:val="0"/>
          <w:numId w:val="10"/>
        </w:numPr>
        <w:rPr>
          <w:rFonts w:eastAsia="Arial"/>
          <w:b/>
          <w:color w:val="000000" w:themeColor="text1"/>
          <w:sz w:val="22"/>
          <w:szCs w:val="22"/>
        </w:rPr>
      </w:pPr>
      <w:r>
        <w:rPr>
          <w:rFonts w:eastAsia="Arial"/>
          <w:color w:val="000000" w:themeColor="text1"/>
          <w:sz w:val="22"/>
          <w:szCs w:val="22"/>
        </w:rPr>
        <w:t>Used PHP and MySQL to extend and redesign the core support website</w:t>
      </w:r>
    </w:p>
    <w:p w14:paraId="0253A7F5" w14:textId="70137DE4" w:rsidR="0066700E" w:rsidRPr="0066700E" w:rsidRDefault="0066700E" w:rsidP="0066700E">
      <w:pPr>
        <w:pStyle w:val="ListParagraph"/>
        <w:widowControl w:val="0"/>
        <w:numPr>
          <w:ilvl w:val="0"/>
          <w:numId w:val="10"/>
        </w:numPr>
        <w:rPr>
          <w:rFonts w:eastAsia="Arial"/>
          <w:b/>
          <w:color w:val="000000" w:themeColor="text1"/>
          <w:sz w:val="22"/>
          <w:szCs w:val="22"/>
        </w:rPr>
      </w:pPr>
      <w:r>
        <w:rPr>
          <w:rFonts w:eastAsia="Arial"/>
          <w:color w:val="000000" w:themeColor="text1"/>
          <w:sz w:val="22"/>
          <w:szCs w:val="22"/>
        </w:rPr>
        <w:t xml:space="preserve">Used node.js to extend </w:t>
      </w:r>
      <w:proofErr w:type="spellStart"/>
      <w:r>
        <w:rPr>
          <w:rFonts w:eastAsia="Arial"/>
          <w:color w:val="000000" w:themeColor="text1"/>
          <w:sz w:val="22"/>
          <w:szCs w:val="22"/>
        </w:rPr>
        <w:t>Slackbots</w:t>
      </w:r>
      <w:proofErr w:type="spellEnd"/>
      <w:r>
        <w:rPr>
          <w:rFonts w:eastAsia="Arial"/>
          <w:color w:val="000000" w:themeColor="text1"/>
          <w:sz w:val="22"/>
          <w:szCs w:val="22"/>
        </w:rPr>
        <w:t xml:space="preserve"> used to create and monitor JIRA tickets</w:t>
      </w:r>
    </w:p>
    <w:p w14:paraId="73EC7CA1" w14:textId="77777777" w:rsidR="0066700E" w:rsidRPr="0066700E" w:rsidRDefault="0066700E" w:rsidP="0066700E">
      <w:pPr>
        <w:pStyle w:val="ListParagraph"/>
        <w:widowControl w:val="0"/>
        <w:ind w:left="820"/>
        <w:rPr>
          <w:rFonts w:eastAsia="Arial"/>
          <w:b/>
          <w:color w:val="000000" w:themeColor="text1"/>
          <w:sz w:val="22"/>
          <w:szCs w:val="22"/>
        </w:rPr>
      </w:pPr>
    </w:p>
    <w:p w14:paraId="3800902B" w14:textId="014A6746" w:rsidR="00A9352B" w:rsidRPr="00EC7789" w:rsidRDefault="00A9352B" w:rsidP="00F92845">
      <w:pPr>
        <w:widowControl w:val="0"/>
        <w:ind w:left="100"/>
        <w:rPr>
          <w:b/>
          <w:color w:val="000000" w:themeColor="text1"/>
          <w:sz w:val="22"/>
          <w:szCs w:val="22"/>
        </w:rPr>
      </w:pPr>
      <w:r w:rsidRPr="00EC7789">
        <w:rPr>
          <w:rFonts w:eastAsia="Arial"/>
          <w:b/>
          <w:color w:val="000000" w:themeColor="text1"/>
          <w:sz w:val="22"/>
          <w:szCs w:val="22"/>
        </w:rPr>
        <w:t xml:space="preserve">Data Visualization for PI2 Hardware with D3.js library                                </w:t>
      </w:r>
      <w:r w:rsidR="00EC7789" w:rsidRPr="00EC7789">
        <w:rPr>
          <w:rFonts w:eastAsia="Arial"/>
          <w:b/>
          <w:color w:val="000000" w:themeColor="text1"/>
          <w:sz w:val="22"/>
          <w:szCs w:val="22"/>
        </w:rPr>
        <w:t xml:space="preserve">                              </w:t>
      </w:r>
      <w:r w:rsidR="00F92845" w:rsidRPr="00EC7789">
        <w:rPr>
          <w:rFonts w:eastAsia="Arial"/>
          <w:b/>
          <w:color w:val="000000" w:themeColor="text1"/>
          <w:sz w:val="22"/>
          <w:szCs w:val="22"/>
        </w:rPr>
        <w:t xml:space="preserve"> </w:t>
      </w:r>
      <w:r w:rsidRPr="00EC7789">
        <w:rPr>
          <w:rFonts w:eastAsia="Arial"/>
          <w:b/>
          <w:color w:val="000000" w:themeColor="text1"/>
          <w:sz w:val="22"/>
          <w:szCs w:val="22"/>
        </w:rPr>
        <w:t>Aug</w:t>
      </w:r>
      <w:r w:rsidR="00F92845" w:rsidRPr="00EC7789">
        <w:rPr>
          <w:rFonts w:eastAsia="Arial"/>
          <w:b/>
          <w:color w:val="000000" w:themeColor="text1"/>
          <w:sz w:val="22"/>
          <w:szCs w:val="22"/>
        </w:rPr>
        <w:t xml:space="preserve"> </w:t>
      </w:r>
      <w:r w:rsidRPr="00EC7789">
        <w:rPr>
          <w:rFonts w:eastAsia="Arial"/>
          <w:b/>
          <w:color w:val="000000" w:themeColor="text1"/>
          <w:sz w:val="22"/>
          <w:szCs w:val="22"/>
        </w:rPr>
        <w:t xml:space="preserve">2015 </w:t>
      </w:r>
      <w:r w:rsidR="00986204">
        <w:rPr>
          <w:rFonts w:eastAsia="Arial"/>
          <w:b/>
          <w:color w:val="000000" w:themeColor="text1"/>
          <w:sz w:val="22"/>
          <w:szCs w:val="22"/>
        </w:rPr>
        <w:t>–</w:t>
      </w:r>
      <w:r w:rsidRPr="00EC7789">
        <w:rPr>
          <w:rFonts w:eastAsia="Arial"/>
          <w:b/>
          <w:color w:val="000000" w:themeColor="text1"/>
          <w:sz w:val="22"/>
          <w:szCs w:val="22"/>
        </w:rPr>
        <w:t xml:space="preserve"> </w:t>
      </w:r>
      <w:r w:rsidR="00986204">
        <w:rPr>
          <w:rFonts w:eastAsia="Arial"/>
          <w:b/>
          <w:color w:val="000000" w:themeColor="text1"/>
          <w:sz w:val="22"/>
          <w:szCs w:val="22"/>
        </w:rPr>
        <w:t>May 2016</w:t>
      </w:r>
    </w:p>
    <w:p w14:paraId="76050654" w14:textId="458CE8D5" w:rsidR="00F92845" w:rsidRPr="00EC7789" w:rsidRDefault="002517F7" w:rsidP="00F92845">
      <w:pPr>
        <w:widowControl w:val="0"/>
        <w:ind w:left="100"/>
        <w:rPr>
          <w:rFonts w:eastAsia="Arial"/>
          <w:color w:val="000000" w:themeColor="text1"/>
          <w:sz w:val="22"/>
          <w:szCs w:val="22"/>
        </w:rPr>
      </w:pPr>
      <w:r>
        <w:rPr>
          <w:rFonts w:eastAsia="Arial"/>
          <w:color w:val="000000" w:themeColor="text1"/>
          <w:sz w:val="22"/>
          <w:szCs w:val="22"/>
        </w:rPr>
        <w:t>Created</w:t>
      </w:r>
      <w:r w:rsidR="00F92845" w:rsidRPr="00EC7789">
        <w:rPr>
          <w:rFonts w:eastAsia="Arial"/>
          <w:color w:val="000000" w:themeColor="text1"/>
          <w:sz w:val="22"/>
          <w:szCs w:val="22"/>
        </w:rPr>
        <w:t xml:space="preserve"> data visualizations of gene ontology for use with PI2 visualization hardware in collaboration with 2 graduate students and computer science faculty</w:t>
      </w:r>
    </w:p>
    <w:p w14:paraId="218B0077" w14:textId="251D10D5" w:rsidR="00D432FE" w:rsidRPr="00EC7789" w:rsidRDefault="00E97A6F" w:rsidP="00F92845">
      <w:pPr>
        <w:pStyle w:val="ListParagraph"/>
        <w:widowControl w:val="0"/>
        <w:numPr>
          <w:ilvl w:val="0"/>
          <w:numId w:val="3"/>
        </w:numPr>
        <w:rPr>
          <w:rFonts w:eastAsia="Arial"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>Worked with D3.js, SQL, and JavaScript</w:t>
      </w:r>
    </w:p>
    <w:p w14:paraId="162C6E86" w14:textId="4198C4F9" w:rsidR="00F92845" w:rsidRPr="00EC7789" w:rsidRDefault="00F92845" w:rsidP="00F92845">
      <w:pPr>
        <w:pStyle w:val="ListParagraph"/>
        <w:widowControl w:val="0"/>
        <w:numPr>
          <w:ilvl w:val="0"/>
          <w:numId w:val="3"/>
        </w:numPr>
        <w:rPr>
          <w:rFonts w:eastAsia="Arial"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>Partnered with computer science faculty member</w:t>
      </w:r>
    </w:p>
    <w:p w14:paraId="60C1EC05" w14:textId="77777777" w:rsidR="009B7DB2" w:rsidRDefault="009B7DB2" w:rsidP="00F92845">
      <w:pPr>
        <w:widowControl w:val="0"/>
        <w:ind w:left="100"/>
        <w:rPr>
          <w:rFonts w:eastAsia="Arial"/>
          <w:b/>
          <w:color w:val="000000" w:themeColor="text1"/>
          <w:sz w:val="22"/>
          <w:szCs w:val="22"/>
        </w:rPr>
      </w:pPr>
    </w:p>
    <w:p w14:paraId="6C9DA3AE" w14:textId="7A7E00A3" w:rsidR="00A9352B" w:rsidRPr="00EC7789" w:rsidRDefault="00A9352B" w:rsidP="00F92845">
      <w:pPr>
        <w:widowControl w:val="0"/>
        <w:ind w:left="100"/>
        <w:rPr>
          <w:rFonts w:eastAsia="Arial"/>
          <w:b/>
          <w:color w:val="000000" w:themeColor="text1"/>
          <w:sz w:val="22"/>
          <w:szCs w:val="22"/>
        </w:rPr>
      </w:pPr>
      <w:r w:rsidRPr="00EC7789">
        <w:rPr>
          <w:rFonts w:eastAsia="Arial"/>
          <w:b/>
          <w:color w:val="000000" w:themeColor="text1"/>
          <w:sz w:val="22"/>
          <w:szCs w:val="22"/>
        </w:rPr>
        <w:t xml:space="preserve">Python Scripting at SURF Program                                                                                            </w:t>
      </w:r>
      <w:r w:rsidR="001A5DAD" w:rsidRPr="00EC7789">
        <w:rPr>
          <w:rFonts w:eastAsia="Arial"/>
          <w:b/>
          <w:color w:val="000000" w:themeColor="text1"/>
          <w:sz w:val="22"/>
          <w:szCs w:val="22"/>
        </w:rPr>
        <w:t xml:space="preserve">     </w:t>
      </w:r>
      <w:r w:rsidRPr="00EC7789">
        <w:rPr>
          <w:rFonts w:eastAsia="Arial"/>
          <w:b/>
          <w:color w:val="000000" w:themeColor="text1"/>
          <w:sz w:val="22"/>
          <w:szCs w:val="22"/>
        </w:rPr>
        <w:t>May 2015- Aug 2015</w:t>
      </w:r>
    </w:p>
    <w:p w14:paraId="52D9E032" w14:textId="1EB59230" w:rsidR="002517F7" w:rsidRDefault="004E4A6A" w:rsidP="00F92845">
      <w:pPr>
        <w:widowControl w:val="0"/>
        <w:ind w:left="100"/>
        <w:rPr>
          <w:rFonts w:eastAsia="Arial"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>Created python scripting program for use by scientists at the NIST Center for Neutron Research</w:t>
      </w:r>
      <w:r w:rsidR="009A7681" w:rsidRPr="00EC7789">
        <w:rPr>
          <w:rFonts w:eastAsia="Arial"/>
          <w:color w:val="000000" w:themeColor="text1"/>
          <w:sz w:val="22"/>
          <w:szCs w:val="22"/>
        </w:rPr>
        <w:t xml:space="preserve"> (NCNR)</w:t>
      </w:r>
      <w:r w:rsidR="002517F7">
        <w:rPr>
          <w:rFonts w:eastAsia="Arial"/>
          <w:color w:val="000000" w:themeColor="text1"/>
          <w:sz w:val="22"/>
          <w:szCs w:val="22"/>
        </w:rPr>
        <w:t xml:space="preserve">; </w:t>
      </w:r>
      <w:r w:rsidRPr="00EC7789">
        <w:rPr>
          <w:rFonts w:eastAsia="Arial"/>
          <w:color w:val="000000" w:themeColor="text1"/>
          <w:sz w:val="22"/>
          <w:szCs w:val="22"/>
        </w:rPr>
        <w:t>project is currently i</w:t>
      </w:r>
      <w:r w:rsidR="009A7681" w:rsidRPr="00EC7789">
        <w:rPr>
          <w:rFonts w:eastAsia="Arial"/>
          <w:color w:val="000000" w:themeColor="text1"/>
          <w:sz w:val="22"/>
          <w:szCs w:val="22"/>
        </w:rPr>
        <w:t>n use at the NCNR</w:t>
      </w:r>
    </w:p>
    <w:p w14:paraId="36B5ECF7" w14:textId="7087E1B1" w:rsidR="00701B8D" w:rsidRDefault="00701B8D" w:rsidP="00701B8D">
      <w:pPr>
        <w:pStyle w:val="ListParagraph"/>
        <w:widowControl w:val="0"/>
        <w:numPr>
          <w:ilvl w:val="0"/>
          <w:numId w:val="11"/>
        </w:numPr>
        <w:rPr>
          <w:rFonts w:eastAsia="Arial"/>
          <w:color w:val="000000" w:themeColor="text1"/>
          <w:sz w:val="22"/>
          <w:szCs w:val="22"/>
        </w:rPr>
      </w:pPr>
      <w:r>
        <w:rPr>
          <w:rFonts w:eastAsia="Arial"/>
          <w:color w:val="000000" w:themeColor="text1"/>
          <w:sz w:val="22"/>
          <w:szCs w:val="22"/>
        </w:rPr>
        <w:t>Used Python and Java with concurrent programming and interlanguage communication</w:t>
      </w:r>
    </w:p>
    <w:p w14:paraId="1C6F84B1" w14:textId="5CCB1DF7" w:rsidR="00701B8D" w:rsidRPr="00701B8D" w:rsidRDefault="00701B8D" w:rsidP="00701B8D">
      <w:pPr>
        <w:pStyle w:val="ListParagraph"/>
        <w:widowControl w:val="0"/>
        <w:numPr>
          <w:ilvl w:val="0"/>
          <w:numId w:val="11"/>
        </w:numPr>
        <w:rPr>
          <w:rFonts w:eastAsia="Arial"/>
          <w:color w:val="000000" w:themeColor="text1"/>
          <w:sz w:val="22"/>
          <w:szCs w:val="22"/>
        </w:rPr>
      </w:pPr>
      <w:r>
        <w:rPr>
          <w:rFonts w:eastAsia="Arial"/>
          <w:color w:val="000000" w:themeColor="text1"/>
          <w:sz w:val="22"/>
          <w:szCs w:val="22"/>
        </w:rPr>
        <w:t>Design Junit tests to ensure correctness of code</w:t>
      </w:r>
    </w:p>
    <w:p w14:paraId="5493D7F2" w14:textId="70DF4F94" w:rsidR="00A9352B" w:rsidRPr="00EC7789" w:rsidRDefault="00A9352B" w:rsidP="00F92845">
      <w:pPr>
        <w:widowControl w:val="0"/>
        <w:ind w:left="100"/>
        <w:rPr>
          <w:rFonts w:eastAsia="Arial"/>
          <w:b/>
          <w:color w:val="000000" w:themeColor="text1"/>
          <w:sz w:val="22"/>
          <w:szCs w:val="22"/>
        </w:rPr>
      </w:pPr>
      <w:r w:rsidRPr="00EC7789">
        <w:rPr>
          <w:rFonts w:eastAsia="Arial"/>
          <w:b/>
          <w:color w:val="000000" w:themeColor="text1"/>
          <w:sz w:val="22"/>
          <w:szCs w:val="22"/>
        </w:rPr>
        <w:t xml:space="preserve">Liz </w:t>
      </w:r>
      <w:proofErr w:type="spellStart"/>
      <w:r w:rsidRPr="00EC7789">
        <w:rPr>
          <w:rFonts w:eastAsia="Arial"/>
          <w:b/>
          <w:color w:val="000000" w:themeColor="text1"/>
          <w:sz w:val="22"/>
          <w:szCs w:val="22"/>
        </w:rPr>
        <w:t>Lerman</w:t>
      </w:r>
      <w:proofErr w:type="spellEnd"/>
      <w:r w:rsidRPr="00EC7789">
        <w:rPr>
          <w:rFonts w:eastAsia="Arial"/>
          <w:b/>
          <w:color w:val="000000" w:themeColor="text1"/>
          <w:sz w:val="22"/>
          <w:szCs w:val="22"/>
        </w:rPr>
        <w:t xml:space="preserve"> Toolbox                                                                                                              </w:t>
      </w:r>
      <w:r w:rsidR="001A5DAD" w:rsidRPr="00EC7789">
        <w:rPr>
          <w:rFonts w:eastAsia="Arial"/>
          <w:b/>
          <w:color w:val="000000" w:themeColor="text1"/>
          <w:sz w:val="22"/>
          <w:szCs w:val="22"/>
        </w:rPr>
        <w:t xml:space="preserve">        </w:t>
      </w:r>
      <w:r w:rsidR="00EC7789" w:rsidRPr="00EC7789">
        <w:rPr>
          <w:rFonts w:eastAsia="Arial"/>
          <w:b/>
          <w:color w:val="000000" w:themeColor="text1"/>
          <w:sz w:val="22"/>
          <w:szCs w:val="22"/>
        </w:rPr>
        <w:tab/>
      </w:r>
      <w:r w:rsidR="001A5DAD" w:rsidRPr="00EC7789">
        <w:rPr>
          <w:rFonts w:eastAsia="Arial"/>
          <w:b/>
          <w:color w:val="000000" w:themeColor="text1"/>
          <w:sz w:val="22"/>
          <w:szCs w:val="22"/>
        </w:rPr>
        <w:t xml:space="preserve"> </w:t>
      </w:r>
      <w:r w:rsidR="00EC7789">
        <w:rPr>
          <w:rFonts w:eastAsia="Arial"/>
          <w:b/>
          <w:color w:val="000000" w:themeColor="text1"/>
          <w:sz w:val="22"/>
          <w:szCs w:val="22"/>
        </w:rPr>
        <w:t xml:space="preserve">   </w:t>
      </w:r>
      <w:r w:rsidRPr="00EC7789">
        <w:rPr>
          <w:rFonts w:eastAsia="Arial"/>
          <w:b/>
          <w:color w:val="000000" w:themeColor="text1"/>
          <w:sz w:val="22"/>
          <w:szCs w:val="22"/>
        </w:rPr>
        <w:t>Dec 2014- May 2015</w:t>
      </w:r>
    </w:p>
    <w:p w14:paraId="24F3D8CD" w14:textId="675A0B29" w:rsidR="009A7681" w:rsidRPr="00EC7789" w:rsidRDefault="009A7681" w:rsidP="00F92845">
      <w:pPr>
        <w:widowControl w:val="0"/>
        <w:ind w:left="100"/>
        <w:rPr>
          <w:rFonts w:eastAsia="Arial"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>Created plan of website that would serve as a “toolbox” of artistic and collaborative techniques</w:t>
      </w:r>
    </w:p>
    <w:p w14:paraId="1B047F66" w14:textId="59EDCC38" w:rsidR="009A7681" w:rsidRPr="00EC7789" w:rsidRDefault="002517F7" w:rsidP="009A7681">
      <w:pPr>
        <w:pStyle w:val="ListParagraph"/>
        <w:widowControl w:val="0"/>
        <w:numPr>
          <w:ilvl w:val="0"/>
          <w:numId w:val="5"/>
        </w:numPr>
        <w:rPr>
          <w:rFonts w:eastAsia="Arial"/>
          <w:color w:val="000000" w:themeColor="text1"/>
          <w:sz w:val="22"/>
          <w:szCs w:val="22"/>
        </w:rPr>
      </w:pPr>
      <w:r>
        <w:rPr>
          <w:rFonts w:eastAsia="Arial"/>
          <w:color w:val="000000" w:themeColor="text1"/>
          <w:sz w:val="22"/>
          <w:szCs w:val="22"/>
        </w:rPr>
        <w:t>Collaborated with a team of</w:t>
      </w:r>
      <w:r w:rsidR="009A7681" w:rsidRPr="00EC7789">
        <w:rPr>
          <w:rFonts w:eastAsia="Arial"/>
          <w:color w:val="000000" w:themeColor="text1"/>
          <w:sz w:val="22"/>
          <w:szCs w:val="22"/>
        </w:rPr>
        <w:t xml:space="preserve"> 5 undergraduates and head of the Imaging Research Center.</w:t>
      </w:r>
    </w:p>
    <w:p w14:paraId="404B9130" w14:textId="29B0AB34" w:rsidR="001A5DAD" w:rsidRPr="00EC7789" w:rsidRDefault="009A7681" w:rsidP="009A7681">
      <w:pPr>
        <w:pStyle w:val="ListParagraph"/>
        <w:widowControl w:val="0"/>
        <w:numPr>
          <w:ilvl w:val="0"/>
          <w:numId w:val="5"/>
        </w:numPr>
        <w:rPr>
          <w:rFonts w:eastAsia="Arial"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>Created a beta website for testing the effectiveness of our design</w:t>
      </w:r>
    </w:p>
    <w:p w14:paraId="72F4E069" w14:textId="787E8CAC" w:rsidR="009A7681" w:rsidRPr="00EC7789" w:rsidRDefault="009A7681" w:rsidP="009A7681">
      <w:pPr>
        <w:pStyle w:val="ListParagraph"/>
        <w:widowControl w:val="0"/>
        <w:numPr>
          <w:ilvl w:val="0"/>
          <w:numId w:val="5"/>
        </w:numPr>
        <w:rPr>
          <w:rFonts w:eastAsia="Arial"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 xml:space="preserve">Presented design to various classrooms and gathered feedback </w:t>
      </w:r>
    </w:p>
    <w:p w14:paraId="2E0DA878" w14:textId="77777777" w:rsidR="00D432FE" w:rsidRPr="00EC7789" w:rsidRDefault="00D432FE" w:rsidP="00F92845">
      <w:pPr>
        <w:widowControl w:val="0"/>
        <w:ind w:left="100"/>
        <w:rPr>
          <w:color w:val="000000" w:themeColor="text1"/>
          <w:sz w:val="22"/>
          <w:szCs w:val="22"/>
        </w:rPr>
      </w:pPr>
    </w:p>
    <w:p w14:paraId="0E471C93" w14:textId="77777777" w:rsidR="002249FD" w:rsidRPr="002B4758" w:rsidRDefault="002249FD" w:rsidP="002249FD">
      <w:pPr>
        <w:ind w:firstLine="100"/>
        <w:rPr>
          <w:b/>
          <w:sz w:val="22"/>
          <w:szCs w:val="22"/>
          <w:u w:val="single"/>
        </w:rPr>
      </w:pPr>
      <w:r w:rsidRPr="002B4758">
        <w:rPr>
          <w:b/>
          <w:sz w:val="22"/>
          <w:szCs w:val="22"/>
          <w:u w:val="single"/>
        </w:rPr>
        <w:t>HONO</w:t>
      </w:r>
      <w:r>
        <w:rPr>
          <w:b/>
          <w:sz w:val="22"/>
          <w:szCs w:val="22"/>
          <w:u w:val="single"/>
        </w:rPr>
        <w:t>RS</w:t>
      </w:r>
      <w:r w:rsidRPr="002B4758">
        <w:rPr>
          <w:b/>
          <w:sz w:val="22"/>
          <w:szCs w:val="22"/>
          <w:u w:val="single"/>
        </w:rPr>
        <w:tab/>
      </w:r>
      <w:r w:rsidRPr="002B4758">
        <w:rPr>
          <w:b/>
          <w:sz w:val="22"/>
          <w:szCs w:val="22"/>
          <w:u w:val="single"/>
        </w:rPr>
        <w:tab/>
      </w:r>
      <w:r w:rsidRPr="002B4758">
        <w:rPr>
          <w:b/>
          <w:sz w:val="22"/>
          <w:szCs w:val="22"/>
          <w:u w:val="single"/>
        </w:rPr>
        <w:tab/>
      </w:r>
      <w:r w:rsidRPr="002B4758">
        <w:rPr>
          <w:b/>
          <w:sz w:val="22"/>
          <w:szCs w:val="22"/>
          <w:u w:val="single"/>
        </w:rPr>
        <w:tab/>
      </w:r>
      <w:r w:rsidRPr="002B4758">
        <w:rPr>
          <w:b/>
          <w:sz w:val="22"/>
          <w:szCs w:val="22"/>
          <w:u w:val="single"/>
        </w:rPr>
        <w:tab/>
      </w:r>
      <w:r w:rsidRPr="002B4758">
        <w:rPr>
          <w:b/>
          <w:sz w:val="22"/>
          <w:szCs w:val="22"/>
          <w:u w:val="single"/>
        </w:rPr>
        <w:tab/>
      </w:r>
      <w:r w:rsidRPr="002B4758">
        <w:rPr>
          <w:b/>
          <w:sz w:val="22"/>
          <w:szCs w:val="22"/>
          <w:u w:val="single"/>
        </w:rPr>
        <w:tab/>
      </w:r>
      <w:r w:rsidRPr="002B4758">
        <w:rPr>
          <w:b/>
          <w:sz w:val="22"/>
          <w:szCs w:val="22"/>
          <w:u w:val="single"/>
        </w:rPr>
        <w:tab/>
      </w:r>
      <w:r w:rsidRPr="002B4758">
        <w:rPr>
          <w:b/>
          <w:sz w:val="22"/>
          <w:szCs w:val="22"/>
          <w:u w:val="single"/>
        </w:rPr>
        <w:tab/>
      </w:r>
      <w:r w:rsidRPr="002B4758">
        <w:rPr>
          <w:b/>
          <w:sz w:val="22"/>
          <w:szCs w:val="22"/>
          <w:u w:val="single"/>
        </w:rPr>
        <w:tab/>
      </w:r>
      <w:r w:rsidRPr="002B4758">
        <w:rPr>
          <w:b/>
          <w:sz w:val="22"/>
          <w:szCs w:val="22"/>
          <w:u w:val="single"/>
        </w:rPr>
        <w:tab/>
      </w:r>
      <w:r w:rsidRPr="002B4758"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</w:p>
    <w:p w14:paraId="591FFB7B" w14:textId="77777777" w:rsidR="002249FD" w:rsidRPr="00EC7789" w:rsidRDefault="002249FD" w:rsidP="002249FD">
      <w:pPr>
        <w:ind w:left="101" w:right="101"/>
        <w:rPr>
          <w:b/>
          <w:sz w:val="22"/>
          <w:szCs w:val="22"/>
        </w:rPr>
      </w:pPr>
      <w:r w:rsidRPr="00EC7789">
        <w:rPr>
          <w:sz w:val="22"/>
          <w:szCs w:val="22"/>
        </w:rPr>
        <w:t>Sondheim Scholars Public Affairs Program</w:t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  <w:t>Aug 2014 – May 2018</w:t>
      </w:r>
    </w:p>
    <w:p w14:paraId="3AFF93D9" w14:textId="77777777" w:rsidR="002249FD" w:rsidRPr="00EC7789" w:rsidRDefault="002249FD" w:rsidP="002249FD">
      <w:pPr>
        <w:ind w:left="101" w:right="101"/>
        <w:rPr>
          <w:b/>
          <w:sz w:val="22"/>
          <w:szCs w:val="22"/>
        </w:rPr>
      </w:pPr>
      <w:r w:rsidRPr="00EC7789">
        <w:rPr>
          <w:sz w:val="22"/>
          <w:szCs w:val="22"/>
        </w:rPr>
        <w:t>Honors College</w:t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</w:r>
      <w:r w:rsidRPr="00EC7789">
        <w:rPr>
          <w:sz w:val="22"/>
          <w:szCs w:val="22"/>
        </w:rPr>
        <w:tab/>
        <w:t>Aug 2014 – May 2018</w:t>
      </w:r>
    </w:p>
    <w:p w14:paraId="79D7B077" w14:textId="77777777" w:rsidR="002249FD" w:rsidRPr="00EC7789" w:rsidRDefault="002249FD" w:rsidP="002249FD">
      <w:pPr>
        <w:ind w:firstLine="100"/>
        <w:rPr>
          <w:b/>
          <w:color w:val="333333"/>
          <w:sz w:val="22"/>
          <w:szCs w:val="22"/>
          <w:shd w:val="clear" w:color="auto" w:fill="FFFFFF"/>
        </w:rPr>
      </w:pPr>
      <w:r w:rsidRPr="00EC7789">
        <w:rPr>
          <w:color w:val="333333"/>
          <w:sz w:val="22"/>
          <w:szCs w:val="22"/>
          <w:shd w:val="clear" w:color="auto" w:fill="FFFFFF"/>
        </w:rPr>
        <w:t>President’s List</w:t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Pr="00EC7789">
        <w:rPr>
          <w:color w:val="333333"/>
          <w:sz w:val="22"/>
          <w:szCs w:val="22"/>
          <w:shd w:val="clear" w:color="auto" w:fill="FFFFFF"/>
        </w:rPr>
        <w:tab/>
        <w:t>Aug 2014 – Present</w:t>
      </w:r>
    </w:p>
    <w:p w14:paraId="02501575" w14:textId="0D3FA15B" w:rsidR="0066700E" w:rsidRDefault="002249FD" w:rsidP="002249FD">
      <w:pPr>
        <w:widowControl w:val="0"/>
        <w:ind w:left="100"/>
        <w:rPr>
          <w:color w:val="333333"/>
          <w:sz w:val="22"/>
          <w:szCs w:val="22"/>
          <w:shd w:val="clear" w:color="auto" w:fill="FFFFFF"/>
        </w:rPr>
      </w:pPr>
      <w:r w:rsidRPr="00EC7789">
        <w:rPr>
          <w:color w:val="333333"/>
          <w:sz w:val="22"/>
          <w:szCs w:val="22"/>
          <w:shd w:val="clear" w:color="auto" w:fill="FFFFFF"/>
        </w:rPr>
        <w:t>Newman Civic Fellows Award</w:t>
      </w:r>
      <w:r w:rsidRPr="00EC7789">
        <w:rPr>
          <w:color w:val="333333"/>
          <w:sz w:val="22"/>
          <w:szCs w:val="22"/>
          <w:shd w:val="clear" w:color="auto" w:fill="FFFFFF"/>
        </w:rPr>
        <w:tab/>
      </w:r>
      <w:r w:rsidR="00520B42">
        <w:rPr>
          <w:color w:val="333333"/>
          <w:sz w:val="22"/>
          <w:szCs w:val="22"/>
          <w:shd w:val="clear" w:color="auto" w:fill="FFFFFF"/>
        </w:rPr>
        <w:tab/>
      </w:r>
      <w:r w:rsidR="00520B42">
        <w:rPr>
          <w:color w:val="333333"/>
          <w:sz w:val="22"/>
          <w:szCs w:val="22"/>
          <w:shd w:val="clear" w:color="auto" w:fill="FFFFFF"/>
        </w:rPr>
        <w:tab/>
      </w:r>
      <w:r w:rsidR="00520B42">
        <w:rPr>
          <w:color w:val="333333"/>
          <w:sz w:val="22"/>
          <w:szCs w:val="22"/>
          <w:shd w:val="clear" w:color="auto" w:fill="FFFFFF"/>
        </w:rPr>
        <w:tab/>
      </w:r>
      <w:r w:rsidR="00520B42">
        <w:rPr>
          <w:color w:val="333333"/>
          <w:sz w:val="22"/>
          <w:szCs w:val="22"/>
          <w:shd w:val="clear" w:color="auto" w:fill="FFFFFF"/>
        </w:rPr>
        <w:tab/>
      </w:r>
      <w:r w:rsidR="00520B42">
        <w:rPr>
          <w:color w:val="333333"/>
          <w:sz w:val="22"/>
          <w:szCs w:val="22"/>
          <w:shd w:val="clear" w:color="auto" w:fill="FFFFFF"/>
        </w:rPr>
        <w:tab/>
      </w:r>
      <w:r w:rsidR="00520B42">
        <w:rPr>
          <w:color w:val="333333"/>
          <w:sz w:val="22"/>
          <w:szCs w:val="22"/>
          <w:shd w:val="clear" w:color="auto" w:fill="FFFFFF"/>
        </w:rPr>
        <w:tab/>
      </w:r>
      <w:r w:rsidR="00520B42">
        <w:rPr>
          <w:color w:val="333333"/>
          <w:sz w:val="22"/>
          <w:szCs w:val="22"/>
          <w:shd w:val="clear" w:color="auto" w:fill="FFFFFF"/>
        </w:rPr>
        <w:tab/>
      </w:r>
      <w:r w:rsidR="00520B42">
        <w:rPr>
          <w:color w:val="333333"/>
          <w:sz w:val="22"/>
          <w:szCs w:val="22"/>
          <w:shd w:val="clear" w:color="auto" w:fill="FFFFFF"/>
        </w:rPr>
        <w:tab/>
        <w:t>May 2016</w:t>
      </w:r>
    </w:p>
    <w:p w14:paraId="3CABADF0" w14:textId="77777777" w:rsidR="002249FD" w:rsidRDefault="002249FD" w:rsidP="002249FD">
      <w:pPr>
        <w:widowControl w:val="0"/>
        <w:ind w:left="100"/>
        <w:rPr>
          <w:rFonts w:eastAsia="Arial"/>
          <w:b/>
          <w:color w:val="000000" w:themeColor="text1"/>
          <w:sz w:val="22"/>
          <w:szCs w:val="22"/>
          <w:u w:val="single"/>
        </w:rPr>
      </w:pPr>
    </w:p>
    <w:p w14:paraId="5D04C8C0" w14:textId="28AA4928" w:rsidR="00A9352B" w:rsidRPr="00EC7789" w:rsidRDefault="009B7DB2" w:rsidP="00F92845">
      <w:pPr>
        <w:widowControl w:val="0"/>
        <w:ind w:left="100"/>
        <w:rPr>
          <w:rFonts w:eastAsia="Arial"/>
          <w:b/>
          <w:color w:val="000000" w:themeColor="text1"/>
          <w:sz w:val="22"/>
          <w:szCs w:val="22"/>
          <w:u w:val="single"/>
        </w:rPr>
      </w:pPr>
      <w:r w:rsidRPr="00EC7789">
        <w:rPr>
          <w:rFonts w:eastAsia="Arial"/>
          <w:b/>
          <w:color w:val="000000" w:themeColor="text1"/>
          <w:sz w:val="22"/>
          <w:szCs w:val="22"/>
          <w:u w:val="single"/>
        </w:rPr>
        <w:t>VOLUNTEER EXPERIENCE</w:t>
      </w:r>
      <w:r>
        <w:rPr>
          <w:rFonts w:eastAsia="Arial"/>
          <w:b/>
          <w:color w:val="000000" w:themeColor="text1"/>
          <w:sz w:val="22"/>
          <w:szCs w:val="22"/>
          <w:u w:val="single"/>
        </w:rPr>
        <w:tab/>
      </w:r>
      <w:r>
        <w:rPr>
          <w:rFonts w:eastAsia="Arial"/>
          <w:b/>
          <w:color w:val="000000" w:themeColor="text1"/>
          <w:sz w:val="22"/>
          <w:szCs w:val="22"/>
          <w:u w:val="single"/>
        </w:rPr>
        <w:tab/>
      </w:r>
      <w:r w:rsidR="00FF138F" w:rsidRPr="00EC7789">
        <w:rPr>
          <w:rFonts w:eastAsia="Arial"/>
          <w:b/>
          <w:color w:val="000000" w:themeColor="text1"/>
          <w:sz w:val="22"/>
          <w:szCs w:val="22"/>
          <w:u w:val="single"/>
        </w:rPr>
        <w:tab/>
      </w:r>
      <w:r w:rsidR="00FF138F" w:rsidRPr="00EC7789">
        <w:rPr>
          <w:rFonts w:eastAsia="Arial"/>
          <w:b/>
          <w:color w:val="000000" w:themeColor="text1"/>
          <w:sz w:val="22"/>
          <w:szCs w:val="22"/>
          <w:u w:val="single"/>
        </w:rPr>
        <w:tab/>
      </w:r>
      <w:r w:rsidR="00FF138F" w:rsidRPr="00EC7789">
        <w:rPr>
          <w:rFonts w:eastAsia="Arial"/>
          <w:b/>
          <w:color w:val="000000" w:themeColor="text1"/>
          <w:sz w:val="22"/>
          <w:szCs w:val="22"/>
          <w:u w:val="single"/>
        </w:rPr>
        <w:tab/>
      </w:r>
      <w:r w:rsidR="00FF138F" w:rsidRPr="00EC7789">
        <w:rPr>
          <w:rFonts w:eastAsia="Arial"/>
          <w:b/>
          <w:color w:val="000000" w:themeColor="text1"/>
          <w:sz w:val="22"/>
          <w:szCs w:val="22"/>
          <w:u w:val="single"/>
        </w:rPr>
        <w:tab/>
      </w:r>
      <w:r w:rsidR="00FF138F" w:rsidRPr="00EC7789">
        <w:rPr>
          <w:rFonts w:eastAsia="Arial"/>
          <w:b/>
          <w:color w:val="000000" w:themeColor="text1"/>
          <w:sz w:val="22"/>
          <w:szCs w:val="22"/>
          <w:u w:val="single"/>
        </w:rPr>
        <w:tab/>
      </w:r>
      <w:r w:rsidR="00FF138F" w:rsidRPr="00EC7789">
        <w:rPr>
          <w:rFonts w:eastAsia="Arial"/>
          <w:b/>
          <w:color w:val="000000" w:themeColor="text1"/>
          <w:sz w:val="22"/>
          <w:szCs w:val="22"/>
          <w:u w:val="single"/>
        </w:rPr>
        <w:tab/>
      </w:r>
      <w:r w:rsidR="00FF138F" w:rsidRPr="00EC7789">
        <w:rPr>
          <w:rFonts w:eastAsia="Arial"/>
          <w:b/>
          <w:color w:val="000000" w:themeColor="text1"/>
          <w:sz w:val="22"/>
          <w:szCs w:val="22"/>
          <w:u w:val="single"/>
        </w:rPr>
        <w:tab/>
      </w:r>
      <w:r w:rsidR="00FF138F" w:rsidRPr="00EC7789">
        <w:rPr>
          <w:rFonts w:eastAsia="Arial"/>
          <w:b/>
          <w:color w:val="000000" w:themeColor="text1"/>
          <w:sz w:val="22"/>
          <w:szCs w:val="22"/>
          <w:u w:val="single"/>
        </w:rPr>
        <w:tab/>
      </w:r>
      <w:r w:rsidR="00FF138F" w:rsidRPr="00EC7789">
        <w:rPr>
          <w:rFonts w:eastAsia="Arial"/>
          <w:b/>
          <w:color w:val="000000" w:themeColor="text1"/>
          <w:sz w:val="22"/>
          <w:szCs w:val="22"/>
          <w:u w:val="single"/>
        </w:rPr>
        <w:tab/>
      </w:r>
    </w:p>
    <w:p w14:paraId="6F4BA2B3" w14:textId="0FABF2F4" w:rsidR="002B4758" w:rsidRPr="00EC7789" w:rsidRDefault="002B4758" w:rsidP="002B4758">
      <w:pPr>
        <w:widowControl w:val="0"/>
        <w:ind w:left="100"/>
        <w:rPr>
          <w:rFonts w:eastAsia="Arial"/>
          <w:b/>
          <w:color w:val="000000" w:themeColor="text1"/>
          <w:sz w:val="22"/>
          <w:szCs w:val="22"/>
        </w:rPr>
      </w:pPr>
      <w:r w:rsidRPr="00EC7789">
        <w:rPr>
          <w:rFonts w:eastAsia="Arial"/>
          <w:b/>
          <w:color w:val="000000" w:themeColor="text1"/>
          <w:sz w:val="22"/>
          <w:szCs w:val="22"/>
        </w:rPr>
        <w:t>Arbutus Achievers, Site Supervisor</w:t>
      </w:r>
      <w:r w:rsidRPr="00EC7789">
        <w:rPr>
          <w:rFonts w:eastAsia="Arial"/>
          <w:b/>
          <w:color w:val="000000" w:themeColor="text1"/>
          <w:sz w:val="22"/>
          <w:szCs w:val="22"/>
        </w:rPr>
        <w:tab/>
      </w:r>
      <w:r w:rsidRPr="00EC7789">
        <w:rPr>
          <w:rFonts w:eastAsia="Arial"/>
          <w:b/>
          <w:color w:val="000000" w:themeColor="text1"/>
          <w:sz w:val="22"/>
          <w:szCs w:val="22"/>
        </w:rPr>
        <w:tab/>
      </w:r>
      <w:r w:rsidRPr="00EC7789">
        <w:rPr>
          <w:rFonts w:eastAsia="Arial"/>
          <w:b/>
          <w:color w:val="000000" w:themeColor="text1"/>
          <w:sz w:val="22"/>
          <w:szCs w:val="22"/>
        </w:rPr>
        <w:tab/>
      </w:r>
      <w:r w:rsidRPr="00EC7789">
        <w:rPr>
          <w:rFonts w:eastAsia="Arial"/>
          <w:b/>
          <w:color w:val="000000" w:themeColor="text1"/>
          <w:sz w:val="22"/>
          <w:szCs w:val="22"/>
        </w:rPr>
        <w:tab/>
      </w:r>
      <w:r w:rsidRPr="00EC7789">
        <w:rPr>
          <w:rFonts w:eastAsia="Arial"/>
          <w:b/>
          <w:color w:val="000000" w:themeColor="text1"/>
          <w:sz w:val="22"/>
          <w:szCs w:val="22"/>
        </w:rPr>
        <w:tab/>
      </w:r>
      <w:r w:rsidRPr="00EC7789">
        <w:rPr>
          <w:rFonts w:eastAsia="Arial"/>
          <w:b/>
          <w:color w:val="000000" w:themeColor="text1"/>
          <w:sz w:val="22"/>
          <w:szCs w:val="22"/>
        </w:rPr>
        <w:tab/>
      </w:r>
      <w:r w:rsidRPr="00EC7789">
        <w:rPr>
          <w:rFonts w:eastAsia="Arial"/>
          <w:b/>
          <w:color w:val="000000" w:themeColor="text1"/>
          <w:sz w:val="22"/>
          <w:szCs w:val="22"/>
        </w:rPr>
        <w:tab/>
      </w:r>
      <w:r w:rsidRPr="00EC7789">
        <w:rPr>
          <w:rFonts w:eastAsia="Arial"/>
          <w:b/>
          <w:color w:val="000000" w:themeColor="text1"/>
          <w:sz w:val="22"/>
          <w:szCs w:val="22"/>
        </w:rPr>
        <w:tab/>
        <w:t xml:space="preserve">     </w:t>
      </w:r>
      <w:r>
        <w:rPr>
          <w:rFonts w:eastAsia="Arial"/>
          <w:b/>
          <w:color w:val="000000" w:themeColor="text1"/>
          <w:sz w:val="22"/>
          <w:szCs w:val="22"/>
        </w:rPr>
        <w:t>Aug</w:t>
      </w:r>
      <w:r w:rsidRPr="00EC7789">
        <w:rPr>
          <w:rFonts w:eastAsia="Arial"/>
          <w:b/>
          <w:color w:val="000000" w:themeColor="text1"/>
          <w:sz w:val="22"/>
          <w:szCs w:val="22"/>
        </w:rPr>
        <w:t xml:space="preserve"> 2014 - Presen</w:t>
      </w:r>
      <w:r>
        <w:rPr>
          <w:rFonts w:eastAsia="Arial"/>
          <w:b/>
          <w:color w:val="000000" w:themeColor="text1"/>
          <w:sz w:val="22"/>
          <w:szCs w:val="22"/>
        </w:rPr>
        <w:t>t</w:t>
      </w:r>
    </w:p>
    <w:p w14:paraId="43AD8EE2" w14:textId="77777777" w:rsidR="002B4758" w:rsidRPr="00EC7789" w:rsidRDefault="002B4758" w:rsidP="002B4758">
      <w:pPr>
        <w:widowControl w:val="0"/>
        <w:ind w:left="100"/>
        <w:rPr>
          <w:rFonts w:eastAsia="Arial"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>Leader of a tutoring and college readiness program for middle school students</w:t>
      </w:r>
    </w:p>
    <w:p w14:paraId="744F56A1" w14:textId="519CD9DC" w:rsidR="002B4758" w:rsidRPr="00EC7789" w:rsidRDefault="002B4758" w:rsidP="002B4758">
      <w:pPr>
        <w:pStyle w:val="ListParagraph"/>
        <w:widowControl w:val="0"/>
        <w:numPr>
          <w:ilvl w:val="0"/>
          <w:numId w:val="6"/>
        </w:numPr>
        <w:rPr>
          <w:rFonts w:eastAsia="Arial"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>Recruit</w:t>
      </w:r>
      <w:r>
        <w:rPr>
          <w:rFonts w:eastAsia="Arial"/>
          <w:color w:val="000000" w:themeColor="text1"/>
          <w:sz w:val="22"/>
          <w:szCs w:val="22"/>
        </w:rPr>
        <w:t>s, interviews, and organizes</w:t>
      </w:r>
      <w:r w:rsidRPr="00EC7789">
        <w:rPr>
          <w:rFonts w:eastAsia="Arial"/>
          <w:color w:val="000000" w:themeColor="text1"/>
          <w:sz w:val="22"/>
          <w:szCs w:val="22"/>
        </w:rPr>
        <w:t xml:space="preserve"> </w:t>
      </w:r>
      <w:r>
        <w:rPr>
          <w:rFonts w:eastAsia="Arial"/>
          <w:color w:val="000000" w:themeColor="text1"/>
          <w:sz w:val="22"/>
          <w:szCs w:val="22"/>
        </w:rPr>
        <w:t>nine volunteers per semester</w:t>
      </w:r>
    </w:p>
    <w:p w14:paraId="22BB5939" w14:textId="77777777" w:rsidR="002B4758" w:rsidRPr="00EC7789" w:rsidRDefault="002B4758" w:rsidP="002B4758">
      <w:pPr>
        <w:pStyle w:val="ListParagraph"/>
        <w:widowControl w:val="0"/>
        <w:numPr>
          <w:ilvl w:val="0"/>
          <w:numId w:val="6"/>
        </w:numPr>
        <w:rPr>
          <w:rFonts w:eastAsia="Arial"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>Lead students on trips to UMBC to learn about college opportunities</w:t>
      </w:r>
    </w:p>
    <w:p w14:paraId="085AA791" w14:textId="77777777" w:rsidR="002B4758" w:rsidRPr="00EC7789" w:rsidRDefault="002B4758" w:rsidP="002B4758">
      <w:pPr>
        <w:pStyle w:val="ListParagraph"/>
        <w:widowControl w:val="0"/>
        <w:numPr>
          <w:ilvl w:val="0"/>
          <w:numId w:val="6"/>
        </w:numPr>
        <w:rPr>
          <w:rFonts w:eastAsia="Arial"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 xml:space="preserve">Tutored students in mathematics, history, and Spanish. </w:t>
      </w:r>
    </w:p>
    <w:p w14:paraId="5C3B702F" w14:textId="77777777" w:rsidR="002B4758" w:rsidRDefault="002B4758" w:rsidP="00F92845">
      <w:pPr>
        <w:widowControl w:val="0"/>
        <w:ind w:left="100"/>
        <w:rPr>
          <w:rFonts w:eastAsia="Arial"/>
          <w:b/>
          <w:color w:val="000000" w:themeColor="text1"/>
          <w:sz w:val="22"/>
          <w:szCs w:val="22"/>
        </w:rPr>
      </w:pPr>
    </w:p>
    <w:p w14:paraId="2C4BF2E9" w14:textId="15A7D168" w:rsidR="009A7681" w:rsidRPr="00EC7789" w:rsidRDefault="002517F7" w:rsidP="00F92845">
      <w:pPr>
        <w:widowControl w:val="0"/>
        <w:ind w:left="100"/>
        <w:rPr>
          <w:rFonts w:eastAsia="Arial"/>
          <w:b/>
          <w:color w:val="000000" w:themeColor="text1"/>
          <w:sz w:val="22"/>
          <w:szCs w:val="22"/>
        </w:rPr>
      </w:pPr>
      <w:r>
        <w:rPr>
          <w:rFonts w:eastAsia="Arial"/>
          <w:b/>
          <w:color w:val="000000" w:themeColor="text1"/>
          <w:sz w:val="22"/>
          <w:szCs w:val="22"/>
        </w:rPr>
        <w:t>UMBC “</w:t>
      </w:r>
      <w:r w:rsidR="009A7681" w:rsidRPr="00EC7789">
        <w:rPr>
          <w:rFonts w:eastAsia="Arial"/>
          <w:b/>
          <w:color w:val="000000" w:themeColor="text1"/>
          <w:sz w:val="22"/>
          <w:szCs w:val="22"/>
        </w:rPr>
        <w:t>March to College Da</w:t>
      </w:r>
      <w:r w:rsidR="00EC7789">
        <w:rPr>
          <w:rFonts w:eastAsia="Arial"/>
          <w:b/>
          <w:color w:val="000000" w:themeColor="text1"/>
          <w:sz w:val="22"/>
          <w:szCs w:val="22"/>
        </w:rPr>
        <w:t>y</w:t>
      </w:r>
      <w:r>
        <w:rPr>
          <w:rFonts w:eastAsia="Arial"/>
          <w:b/>
          <w:color w:val="000000" w:themeColor="text1"/>
          <w:sz w:val="22"/>
          <w:szCs w:val="22"/>
        </w:rPr>
        <w:t>”</w:t>
      </w:r>
      <w:r w:rsidR="00EC7789">
        <w:rPr>
          <w:rFonts w:eastAsia="Arial"/>
          <w:b/>
          <w:color w:val="000000" w:themeColor="text1"/>
          <w:sz w:val="22"/>
          <w:szCs w:val="22"/>
        </w:rPr>
        <w:t xml:space="preserve">, Lead Planner </w:t>
      </w:r>
      <w:r w:rsidR="00EC7789">
        <w:rPr>
          <w:rFonts w:eastAsia="Arial"/>
          <w:b/>
          <w:color w:val="000000" w:themeColor="text1"/>
          <w:sz w:val="22"/>
          <w:szCs w:val="22"/>
        </w:rPr>
        <w:tab/>
      </w:r>
      <w:r w:rsidR="00EC7789">
        <w:rPr>
          <w:rFonts w:eastAsia="Arial"/>
          <w:b/>
          <w:color w:val="000000" w:themeColor="text1"/>
          <w:sz w:val="22"/>
          <w:szCs w:val="22"/>
        </w:rPr>
        <w:tab/>
      </w:r>
      <w:r w:rsidR="00EC7789">
        <w:rPr>
          <w:rFonts w:eastAsia="Arial"/>
          <w:b/>
          <w:color w:val="000000" w:themeColor="text1"/>
          <w:sz w:val="22"/>
          <w:szCs w:val="22"/>
        </w:rPr>
        <w:tab/>
      </w:r>
      <w:r w:rsidR="00EC7789">
        <w:rPr>
          <w:rFonts w:eastAsia="Arial"/>
          <w:b/>
          <w:color w:val="000000" w:themeColor="text1"/>
          <w:sz w:val="22"/>
          <w:szCs w:val="22"/>
        </w:rPr>
        <w:tab/>
      </w:r>
      <w:r w:rsidR="00EC7789">
        <w:rPr>
          <w:rFonts w:eastAsia="Arial"/>
          <w:b/>
          <w:color w:val="000000" w:themeColor="text1"/>
          <w:sz w:val="22"/>
          <w:szCs w:val="22"/>
        </w:rPr>
        <w:tab/>
      </w:r>
      <w:r w:rsidR="00EC7789">
        <w:rPr>
          <w:rFonts w:eastAsia="Arial"/>
          <w:b/>
          <w:color w:val="000000" w:themeColor="text1"/>
          <w:sz w:val="22"/>
          <w:szCs w:val="22"/>
        </w:rPr>
        <w:tab/>
      </w:r>
      <w:r w:rsidR="00EC7789">
        <w:rPr>
          <w:rFonts w:eastAsia="Arial"/>
          <w:b/>
          <w:color w:val="000000" w:themeColor="text1"/>
          <w:sz w:val="22"/>
          <w:szCs w:val="22"/>
        </w:rPr>
        <w:tab/>
        <w:t xml:space="preserve">    Apr</w:t>
      </w:r>
      <w:r w:rsidR="009A7681" w:rsidRPr="00EC7789">
        <w:rPr>
          <w:rFonts w:eastAsia="Arial"/>
          <w:b/>
          <w:color w:val="000000" w:themeColor="text1"/>
          <w:sz w:val="22"/>
          <w:szCs w:val="22"/>
        </w:rPr>
        <w:t xml:space="preserve"> 2016</w:t>
      </w:r>
    </w:p>
    <w:p w14:paraId="78B2ACFB" w14:textId="3E1CAA60" w:rsidR="009A7681" w:rsidRPr="00EC7789" w:rsidRDefault="002517F7" w:rsidP="00F92845">
      <w:pPr>
        <w:widowControl w:val="0"/>
        <w:ind w:left="100"/>
        <w:rPr>
          <w:rFonts w:eastAsia="Arial"/>
          <w:color w:val="000000" w:themeColor="text1"/>
          <w:sz w:val="22"/>
          <w:szCs w:val="22"/>
        </w:rPr>
      </w:pPr>
      <w:r>
        <w:rPr>
          <w:rFonts w:eastAsia="Arial"/>
          <w:color w:val="000000" w:themeColor="text1"/>
          <w:sz w:val="22"/>
          <w:szCs w:val="22"/>
        </w:rPr>
        <w:t>Planned and led day-long event to host</w:t>
      </w:r>
      <w:r w:rsidR="009A7681" w:rsidRPr="00EC7789">
        <w:rPr>
          <w:rFonts w:eastAsia="Arial"/>
          <w:color w:val="000000" w:themeColor="text1"/>
          <w:sz w:val="22"/>
          <w:szCs w:val="22"/>
        </w:rPr>
        <w:t xml:space="preserve"> 300 </w:t>
      </w:r>
      <w:r>
        <w:rPr>
          <w:rFonts w:eastAsia="Arial"/>
          <w:color w:val="000000" w:themeColor="text1"/>
          <w:sz w:val="22"/>
          <w:szCs w:val="22"/>
        </w:rPr>
        <w:t xml:space="preserve">middle school </w:t>
      </w:r>
      <w:r w:rsidR="009A7681" w:rsidRPr="00EC7789">
        <w:rPr>
          <w:rFonts w:eastAsia="Arial"/>
          <w:color w:val="000000" w:themeColor="text1"/>
          <w:sz w:val="22"/>
          <w:szCs w:val="22"/>
        </w:rPr>
        <w:t>students to UMBC for a tour of campus</w:t>
      </w:r>
    </w:p>
    <w:p w14:paraId="64A1E7A9" w14:textId="10315A71" w:rsidR="009A7681" w:rsidRPr="00EC7789" w:rsidRDefault="009A7681" w:rsidP="009A7681">
      <w:pPr>
        <w:pStyle w:val="ListParagraph"/>
        <w:widowControl w:val="0"/>
        <w:numPr>
          <w:ilvl w:val="0"/>
          <w:numId w:val="9"/>
        </w:numPr>
        <w:rPr>
          <w:rFonts w:eastAsia="Arial"/>
          <w:b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>Worked with nearly 30 volunteers, along with</w:t>
      </w:r>
      <w:r w:rsidR="00544B3A">
        <w:rPr>
          <w:rFonts w:eastAsia="Arial"/>
          <w:color w:val="000000" w:themeColor="text1"/>
          <w:sz w:val="22"/>
          <w:szCs w:val="22"/>
        </w:rPr>
        <w:t xml:space="preserve"> middle school</w:t>
      </w:r>
      <w:r w:rsidRPr="00EC7789">
        <w:rPr>
          <w:rFonts w:eastAsia="Arial"/>
          <w:color w:val="000000" w:themeColor="text1"/>
          <w:sz w:val="22"/>
          <w:szCs w:val="22"/>
        </w:rPr>
        <w:t xml:space="preserve"> teachers and </w:t>
      </w:r>
      <w:r w:rsidR="00544B3A">
        <w:rPr>
          <w:rFonts w:eastAsia="Arial"/>
          <w:color w:val="000000" w:themeColor="text1"/>
          <w:sz w:val="22"/>
          <w:szCs w:val="22"/>
        </w:rPr>
        <w:t>staff from UMBC</w:t>
      </w:r>
      <w:r w:rsidRPr="00EC7789">
        <w:rPr>
          <w:rFonts w:eastAsia="Arial"/>
          <w:color w:val="000000" w:themeColor="text1"/>
          <w:sz w:val="22"/>
          <w:szCs w:val="22"/>
        </w:rPr>
        <w:t xml:space="preserve"> Shriver Center</w:t>
      </w:r>
    </w:p>
    <w:p w14:paraId="05E36142" w14:textId="2A52EBFD" w:rsidR="00EC7789" w:rsidRPr="00EC7789" w:rsidRDefault="00EC7789" w:rsidP="00EC7789">
      <w:pPr>
        <w:pStyle w:val="ListParagraph"/>
        <w:widowControl w:val="0"/>
        <w:numPr>
          <w:ilvl w:val="0"/>
          <w:numId w:val="9"/>
        </w:numPr>
        <w:rPr>
          <w:rFonts w:eastAsia="Arial"/>
          <w:b/>
          <w:color w:val="000000" w:themeColor="text1"/>
          <w:sz w:val="22"/>
          <w:szCs w:val="22"/>
        </w:rPr>
      </w:pPr>
      <w:r w:rsidRPr="00EC7789">
        <w:rPr>
          <w:rFonts w:eastAsia="Arial"/>
          <w:color w:val="000000" w:themeColor="text1"/>
          <w:sz w:val="22"/>
          <w:szCs w:val="22"/>
        </w:rPr>
        <w:t xml:space="preserve">Created </w:t>
      </w:r>
      <w:r w:rsidR="00544B3A">
        <w:rPr>
          <w:rFonts w:eastAsia="Arial"/>
          <w:color w:val="000000" w:themeColor="text1"/>
          <w:sz w:val="22"/>
          <w:szCs w:val="22"/>
        </w:rPr>
        <w:t>various</w:t>
      </w:r>
      <w:r w:rsidRPr="00EC7789">
        <w:rPr>
          <w:rFonts w:eastAsia="Arial"/>
          <w:color w:val="000000" w:themeColor="text1"/>
          <w:sz w:val="22"/>
          <w:szCs w:val="22"/>
        </w:rPr>
        <w:t xml:space="preserve"> tours for volunteers to lead their students on</w:t>
      </w:r>
    </w:p>
    <w:p w14:paraId="27C54386" w14:textId="77777777" w:rsidR="009B7DB2" w:rsidRDefault="009B7DB2" w:rsidP="00F92845">
      <w:pPr>
        <w:widowControl w:val="0"/>
        <w:ind w:left="100"/>
        <w:rPr>
          <w:rFonts w:eastAsia="Arial"/>
          <w:b/>
          <w:color w:val="000000" w:themeColor="text1"/>
          <w:sz w:val="22"/>
          <w:szCs w:val="22"/>
        </w:rPr>
      </w:pPr>
    </w:p>
    <w:p w14:paraId="55BC23CD" w14:textId="77777777" w:rsidR="009B7DB2" w:rsidRDefault="009B7DB2" w:rsidP="00F92845">
      <w:pPr>
        <w:widowControl w:val="0"/>
        <w:ind w:left="100"/>
        <w:rPr>
          <w:rFonts w:eastAsia="Arial"/>
          <w:b/>
          <w:color w:val="000000" w:themeColor="text1"/>
          <w:sz w:val="22"/>
          <w:szCs w:val="22"/>
        </w:rPr>
      </w:pPr>
    </w:p>
    <w:p w14:paraId="3E94374A" w14:textId="77777777" w:rsidR="00C600F7" w:rsidRPr="00C600F7" w:rsidRDefault="00C600F7" w:rsidP="00C600F7">
      <w:pPr>
        <w:widowControl w:val="0"/>
        <w:rPr>
          <w:rFonts w:eastAsia="Arial"/>
          <w:color w:val="000000" w:themeColor="text1"/>
          <w:sz w:val="22"/>
          <w:szCs w:val="22"/>
        </w:rPr>
      </w:pPr>
    </w:p>
    <w:sectPr w:rsidR="00C600F7" w:rsidRPr="00C600F7">
      <w:type w:val="continuous"/>
      <w:pgSz w:w="12240" w:h="15840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85E94"/>
    <w:multiLevelType w:val="hybridMultilevel"/>
    <w:tmpl w:val="4FDAB55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3E73414"/>
    <w:multiLevelType w:val="hybridMultilevel"/>
    <w:tmpl w:val="1FB0EE2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1E4C05B7"/>
    <w:multiLevelType w:val="hybridMultilevel"/>
    <w:tmpl w:val="BC62908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1E9A24C9"/>
    <w:multiLevelType w:val="hybridMultilevel"/>
    <w:tmpl w:val="CB54D30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1F53600A"/>
    <w:multiLevelType w:val="multilevel"/>
    <w:tmpl w:val="50EE2314"/>
    <w:lvl w:ilvl="0">
      <w:numFmt w:val="bullet"/>
      <w:lvlText w:val="■"/>
      <w:lvlJc w:val="left"/>
      <w:pPr>
        <w:ind w:left="720" w:firstLine="361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12600" w:firstLine="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nsid w:val="1FC92A6D"/>
    <w:multiLevelType w:val="hybridMultilevel"/>
    <w:tmpl w:val="89EA76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324008A9"/>
    <w:multiLevelType w:val="hybridMultilevel"/>
    <w:tmpl w:val="FD425B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4E1F3E89"/>
    <w:multiLevelType w:val="multilevel"/>
    <w:tmpl w:val="B50637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12D54AC"/>
    <w:multiLevelType w:val="hybridMultilevel"/>
    <w:tmpl w:val="2E6AF9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671A249D"/>
    <w:multiLevelType w:val="hybridMultilevel"/>
    <w:tmpl w:val="9C46C18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7C4F3B7E"/>
    <w:multiLevelType w:val="hybridMultilevel"/>
    <w:tmpl w:val="2EFE27D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46"/>
    <w:rsid w:val="000E08E5"/>
    <w:rsid w:val="00127772"/>
    <w:rsid w:val="001A352C"/>
    <w:rsid w:val="001A4C2E"/>
    <w:rsid w:val="001A5DAD"/>
    <w:rsid w:val="002249FD"/>
    <w:rsid w:val="002517F7"/>
    <w:rsid w:val="002B4758"/>
    <w:rsid w:val="0030406D"/>
    <w:rsid w:val="00314D4E"/>
    <w:rsid w:val="0033686C"/>
    <w:rsid w:val="004B5A7B"/>
    <w:rsid w:val="004E4A6A"/>
    <w:rsid w:val="00520B42"/>
    <w:rsid w:val="00544B3A"/>
    <w:rsid w:val="0066700E"/>
    <w:rsid w:val="00671C0B"/>
    <w:rsid w:val="006A6E19"/>
    <w:rsid w:val="00701B8D"/>
    <w:rsid w:val="007B4DE1"/>
    <w:rsid w:val="0082638C"/>
    <w:rsid w:val="00837D75"/>
    <w:rsid w:val="00972019"/>
    <w:rsid w:val="00986204"/>
    <w:rsid w:val="009A7681"/>
    <w:rsid w:val="009B7DB2"/>
    <w:rsid w:val="00A9352B"/>
    <w:rsid w:val="00AC2CA1"/>
    <w:rsid w:val="00BB1546"/>
    <w:rsid w:val="00C600F7"/>
    <w:rsid w:val="00D432FE"/>
    <w:rsid w:val="00DD73CD"/>
    <w:rsid w:val="00E0356E"/>
    <w:rsid w:val="00E97A6F"/>
    <w:rsid w:val="00EC7789"/>
    <w:rsid w:val="00F92845"/>
    <w:rsid w:val="00FF138F"/>
    <w:rsid w:val="00FF4620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0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D432FE"/>
    <w:rPr>
      <w:b/>
      <w:bCs/>
    </w:rPr>
  </w:style>
  <w:style w:type="character" w:styleId="Hyperlink">
    <w:name w:val="Hyperlink"/>
    <w:basedOn w:val="DefaultParagraphFont"/>
    <w:uiPriority w:val="99"/>
    <w:unhideWhenUsed/>
    <w:rsid w:val="003368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C2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7A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D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D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D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D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DB2"/>
    <w:rPr>
      <w:b/>
      <w:bCs/>
    </w:rPr>
  </w:style>
  <w:style w:type="paragraph" w:styleId="Revision">
    <w:name w:val="Revision"/>
    <w:hidden/>
    <w:uiPriority w:val="99"/>
    <w:semiHidden/>
    <w:rsid w:val="009B7DB2"/>
  </w:style>
  <w:style w:type="paragraph" w:styleId="BalloonText">
    <w:name w:val="Balloon Text"/>
    <w:basedOn w:val="Normal"/>
    <w:link w:val="BalloonTextChar"/>
    <w:uiPriority w:val="99"/>
    <w:semiHidden/>
    <w:unhideWhenUsed/>
    <w:rsid w:val="009B7D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tudent@umbc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49FBE0-0EA6-2446-B34E-AD29AD053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Hindle</dc:creator>
  <cp:keywords/>
  <dc:description/>
  <cp:lastModifiedBy>Microsoft Office User</cp:lastModifiedBy>
  <cp:revision>1</cp:revision>
  <cp:lastPrinted>2016-12-02T19:48:00Z</cp:lastPrinted>
  <dcterms:created xsi:type="dcterms:W3CDTF">2016-12-02T19:48:00Z</dcterms:created>
  <dcterms:modified xsi:type="dcterms:W3CDTF">2016-12-13T18:43:00Z</dcterms:modified>
</cp:coreProperties>
</file>